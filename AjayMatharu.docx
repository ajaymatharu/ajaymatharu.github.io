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04412" w14:textId="77777777" w:rsidR="00DE04FF" w:rsidRPr="00720DB0" w:rsidRDefault="00266E0F" w:rsidP="00DE04FF">
      <w:pPr>
        <w:pStyle w:val="Heading1"/>
        <w:spacing w:line="240" w:lineRule="atLeast"/>
        <w:ind w:left="432" w:hanging="432"/>
        <w:rPr>
          <w:b w:val="0"/>
          <w:i/>
          <w:sz w:val="22"/>
          <w:szCs w:val="22"/>
        </w:rPr>
      </w:pPr>
      <w:r w:rsidRPr="00720DB0">
        <w:rPr>
          <w:i/>
          <w:sz w:val="22"/>
          <w:szCs w:val="22"/>
        </w:rPr>
        <w:t>Ajay Matharu</w:t>
      </w:r>
      <w:r w:rsidR="00EB7EF8" w:rsidRPr="00720DB0">
        <w:rPr>
          <w:b w:val="0"/>
          <w:i/>
          <w:sz w:val="22"/>
          <w:szCs w:val="22"/>
        </w:rPr>
        <w:t xml:space="preserve">      </w:t>
      </w:r>
      <w:r w:rsidR="00EB7EF8" w:rsidRPr="00720DB0">
        <w:rPr>
          <w:b w:val="0"/>
          <w:i/>
          <w:sz w:val="22"/>
          <w:szCs w:val="22"/>
        </w:rPr>
        <w:tab/>
      </w:r>
      <w:r w:rsidR="00EB7EF8" w:rsidRPr="00720DB0">
        <w:rPr>
          <w:b w:val="0"/>
          <w:i/>
          <w:sz w:val="22"/>
          <w:szCs w:val="22"/>
        </w:rPr>
        <w:tab/>
      </w:r>
      <w:r w:rsidR="00F76C22" w:rsidRPr="00720DB0">
        <w:rPr>
          <w:b w:val="0"/>
          <w:i/>
          <w:sz w:val="22"/>
          <w:szCs w:val="22"/>
        </w:rPr>
        <w:t xml:space="preserve"> </w:t>
      </w:r>
      <w:r w:rsidR="00F76C22" w:rsidRPr="00720DB0">
        <w:rPr>
          <w:b w:val="0"/>
          <w:i/>
          <w:sz w:val="22"/>
          <w:szCs w:val="22"/>
        </w:rPr>
        <w:tab/>
      </w:r>
      <w:r w:rsidR="00F76C22" w:rsidRPr="00720DB0">
        <w:rPr>
          <w:b w:val="0"/>
          <w:i/>
          <w:sz w:val="22"/>
          <w:szCs w:val="22"/>
        </w:rPr>
        <w:tab/>
      </w:r>
      <w:r w:rsidR="00EB7EF8" w:rsidRPr="00720DB0">
        <w:rPr>
          <w:i/>
          <w:sz w:val="22"/>
          <w:szCs w:val="22"/>
        </w:rPr>
        <w:t>Contact Details</w:t>
      </w:r>
    </w:p>
    <w:p w14:paraId="09606014" w14:textId="7BDFC20D" w:rsidR="00F76C22" w:rsidRPr="00720DB0" w:rsidRDefault="00720DB0" w:rsidP="00720DB0">
      <w:pPr>
        <w:pStyle w:val="Normalgarmond"/>
        <w:spacing w:line="260" w:lineRule="atLeast"/>
        <w:ind w:left="5670" w:hanging="5760"/>
        <w:rPr>
          <w:rFonts w:ascii="Cambria" w:hAnsi="Cambria" w:cs="Arial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</w:t>
      </w:r>
      <w:r w:rsidR="00D261EA" w:rsidRPr="00720DB0">
        <w:rPr>
          <w:rFonts w:ascii="Cambria" w:hAnsi="Cambria"/>
          <w:b/>
          <w:sz w:val="22"/>
          <w:szCs w:val="22"/>
        </w:rPr>
        <w:t xml:space="preserve">Full Stack Developer </w:t>
      </w:r>
      <w:r w:rsidR="00D54727" w:rsidRPr="00720DB0">
        <w:rPr>
          <w:rFonts w:ascii="Cambria" w:hAnsi="Cambria"/>
          <w:b/>
          <w:sz w:val="22"/>
          <w:szCs w:val="22"/>
        </w:rPr>
        <w:t xml:space="preserve">– </w:t>
      </w:r>
      <w:proofErr w:type="spellStart"/>
      <w:r w:rsidR="00D261EA" w:rsidRPr="00720DB0">
        <w:rPr>
          <w:rFonts w:ascii="Cambria" w:hAnsi="Cambria"/>
          <w:b/>
          <w:sz w:val="22"/>
          <w:szCs w:val="22"/>
        </w:rPr>
        <w:t>Block.One</w:t>
      </w:r>
      <w:proofErr w:type="spellEnd"/>
      <w:r>
        <w:rPr>
          <w:rFonts w:ascii="Cambria" w:hAnsi="Cambria"/>
          <w:sz w:val="22"/>
          <w:szCs w:val="22"/>
        </w:rPr>
        <w:tab/>
      </w:r>
      <w:r w:rsidR="00F76C22" w:rsidRPr="00720DB0">
        <w:rPr>
          <w:rFonts w:ascii="Cambria" w:hAnsi="Cambria" w:cs="Arial"/>
          <w:b/>
          <w:sz w:val="22"/>
          <w:szCs w:val="22"/>
        </w:rPr>
        <w:t>Phone:</w:t>
      </w:r>
      <w:r w:rsidR="00F76C22" w:rsidRPr="00720DB0">
        <w:rPr>
          <w:rFonts w:ascii="Cambria" w:hAnsi="Cambria" w:cs="Arial"/>
          <w:sz w:val="22"/>
          <w:szCs w:val="22"/>
        </w:rPr>
        <w:t xml:space="preserve"> Cell: +91-9699183542</w:t>
      </w:r>
      <w:r w:rsidR="00D261EA" w:rsidRPr="00720DB0">
        <w:rPr>
          <w:rFonts w:ascii="Cambria" w:hAnsi="Cambria" w:cs="Arial"/>
          <w:sz w:val="22"/>
          <w:szCs w:val="22"/>
        </w:rPr>
        <w:t>, +852</w:t>
      </w:r>
      <w:r>
        <w:rPr>
          <w:rFonts w:ascii="Cambria" w:hAnsi="Cambria" w:cs="Arial"/>
          <w:sz w:val="22"/>
          <w:szCs w:val="22"/>
        </w:rPr>
        <w:t>-</w:t>
      </w:r>
      <w:r w:rsidR="00D261EA" w:rsidRPr="00720DB0">
        <w:rPr>
          <w:rFonts w:ascii="Cambria" w:hAnsi="Cambria" w:cs="Arial"/>
          <w:sz w:val="22"/>
          <w:szCs w:val="22"/>
        </w:rPr>
        <w:t>64674717</w:t>
      </w:r>
      <w:r w:rsidR="00F76C22" w:rsidRPr="00720DB0">
        <w:rPr>
          <w:rFonts w:ascii="Cambria" w:hAnsi="Cambria" w:cs="Arial"/>
          <w:sz w:val="22"/>
          <w:szCs w:val="22"/>
        </w:rPr>
        <w:t xml:space="preserve"> </w:t>
      </w:r>
    </w:p>
    <w:p w14:paraId="5152845B" w14:textId="2A78E777" w:rsidR="00F76C22" w:rsidRPr="00720DB0" w:rsidRDefault="00465F7D" w:rsidP="00DE04FF">
      <w:pPr>
        <w:pStyle w:val="Normalgarmond"/>
        <w:spacing w:line="260" w:lineRule="atLeast"/>
        <w:ind w:firstLine="0"/>
        <w:rPr>
          <w:rFonts w:ascii="Cambria" w:hAnsi="Cambria" w:cs="Arial"/>
          <w:sz w:val="22"/>
          <w:szCs w:val="22"/>
        </w:rPr>
      </w:pPr>
      <w:r w:rsidRPr="00720DB0">
        <w:rPr>
          <w:rFonts w:ascii="Cambria" w:hAnsi="Cambria" w:cs="Arial"/>
          <w:b/>
          <w:sz w:val="22"/>
          <w:szCs w:val="22"/>
        </w:rPr>
        <w:t xml:space="preserve">Blog </w:t>
      </w:r>
      <w:r w:rsidRPr="00720DB0">
        <w:rPr>
          <w:rFonts w:ascii="Cambria" w:hAnsi="Cambria" w:cs="Arial"/>
          <w:sz w:val="22"/>
          <w:szCs w:val="22"/>
        </w:rPr>
        <w:t>–</w:t>
      </w:r>
      <w:r w:rsidR="00DE04FF" w:rsidRPr="00720DB0">
        <w:rPr>
          <w:rFonts w:ascii="Cambria" w:hAnsi="Cambria" w:cs="Arial"/>
          <w:sz w:val="22"/>
          <w:szCs w:val="22"/>
        </w:rPr>
        <w:t xml:space="preserve"> http</w:t>
      </w:r>
      <w:r w:rsidR="00D261EA" w:rsidRPr="00720DB0">
        <w:rPr>
          <w:rFonts w:ascii="Cambria" w:hAnsi="Cambria" w:cs="Arial"/>
          <w:sz w:val="22"/>
          <w:szCs w:val="22"/>
        </w:rPr>
        <w:t>s</w:t>
      </w:r>
      <w:r w:rsidR="00DE04FF" w:rsidRPr="00720DB0">
        <w:rPr>
          <w:rFonts w:ascii="Cambria" w:hAnsi="Cambria" w:cs="Arial"/>
          <w:sz w:val="22"/>
          <w:szCs w:val="22"/>
        </w:rPr>
        <w:t>://www.ajaymatharu.com</w:t>
      </w:r>
      <w:r w:rsidR="00DE04FF" w:rsidRPr="00720DB0">
        <w:rPr>
          <w:rFonts w:ascii="Cambria" w:hAnsi="Cambria" w:cs="Arial"/>
          <w:sz w:val="22"/>
          <w:szCs w:val="22"/>
        </w:rPr>
        <w:tab/>
      </w:r>
      <w:r w:rsidR="00DE04FF" w:rsidRPr="00720DB0">
        <w:rPr>
          <w:rFonts w:ascii="Cambria" w:hAnsi="Cambria" w:cs="Arial"/>
          <w:sz w:val="22"/>
          <w:szCs w:val="22"/>
        </w:rPr>
        <w:tab/>
      </w:r>
      <w:r w:rsidR="00720DB0">
        <w:rPr>
          <w:rFonts w:ascii="Cambria" w:hAnsi="Cambria" w:cs="Arial"/>
          <w:sz w:val="22"/>
          <w:szCs w:val="22"/>
        </w:rPr>
        <w:t xml:space="preserve">             </w:t>
      </w:r>
      <w:r w:rsidR="00F76C22" w:rsidRPr="00720DB0">
        <w:rPr>
          <w:rFonts w:ascii="Cambria" w:hAnsi="Cambria" w:cs="Arial"/>
          <w:b/>
          <w:sz w:val="22"/>
          <w:szCs w:val="22"/>
        </w:rPr>
        <w:t>Email</w:t>
      </w:r>
      <w:r w:rsidR="00F76C22" w:rsidRPr="00720DB0">
        <w:rPr>
          <w:rFonts w:ascii="Cambria" w:hAnsi="Cambria" w:cs="Arial"/>
          <w:sz w:val="22"/>
          <w:szCs w:val="22"/>
        </w:rPr>
        <w:t xml:space="preserve">: </w:t>
      </w:r>
      <w:hyperlink r:id="rId6" w:history="1">
        <w:r w:rsidR="00014F9A" w:rsidRPr="00720DB0">
          <w:rPr>
            <w:rStyle w:val="Hyperlink"/>
            <w:rFonts w:ascii="Cambria" w:hAnsi="Cambria" w:cs="Arial"/>
            <w:sz w:val="22"/>
            <w:szCs w:val="22"/>
          </w:rPr>
          <w:t>ajay@ajaymatharu.com</w:t>
        </w:r>
      </w:hyperlink>
    </w:p>
    <w:p w14:paraId="702893DD" w14:textId="7D559CCC" w:rsidR="00D261EA" w:rsidRPr="00720DB0" w:rsidRDefault="00465F7D" w:rsidP="00D261EA">
      <w:pPr>
        <w:pStyle w:val="Normalgarmond"/>
        <w:spacing w:line="260" w:lineRule="atLeast"/>
        <w:ind w:firstLine="0"/>
        <w:rPr>
          <w:rFonts w:ascii="Cambria" w:hAnsi="Cambria" w:cs="Arial"/>
          <w:sz w:val="22"/>
          <w:szCs w:val="22"/>
        </w:rPr>
      </w:pPr>
      <w:r w:rsidRPr="00720DB0">
        <w:rPr>
          <w:rFonts w:ascii="Cambria" w:hAnsi="Cambria" w:cs="Arial"/>
          <w:b/>
          <w:sz w:val="22"/>
          <w:szCs w:val="22"/>
        </w:rPr>
        <w:t>Twitter</w:t>
      </w:r>
      <w:r w:rsidRPr="00720DB0">
        <w:rPr>
          <w:rFonts w:ascii="Cambria" w:hAnsi="Cambria" w:cs="Arial"/>
          <w:sz w:val="22"/>
          <w:szCs w:val="22"/>
        </w:rPr>
        <w:t xml:space="preserve"> – </w:t>
      </w:r>
      <w:hyperlink r:id="rId7" w:history="1">
        <w:r w:rsidR="00D261EA" w:rsidRPr="00720DB0">
          <w:rPr>
            <w:rStyle w:val="Hyperlink"/>
            <w:rFonts w:ascii="Cambria" w:hAnsi="Cambria" w:cs="Arial"/>
            <w:sz w:val="22"/>
            <w:szCs w:val="22"/>
          </w:rPr>
          <w:t>https://twitter.com/matharuajay</w:t>
        </w:r>
      </w:hyperlink>
      <w:r w:rsidR="00DE04FF" w:rsidRPr="00720DB0">
        <w:rPr>
          <w:rFonts w:ascii="Cambria" w:hAnsi="Cambria" w:cs="Arial"/>
          <w:sz w:val="22"/>
          <w:szCs w:val="22"/>
        </w:rPr>
        <w:tab/>
      </w:r>
      <w:r w:rsidR="00DE04FF" w:rsidRPr="00720DB0">
        <w:rPr>
          <w:rFonts w:ascii="Cambria" w:hAnsi="Cambria" w:cs="Arial"/>
          <w:sz w:val="22"/>
          <w:szCs w:val="22"/>
        </w:rPr>
        <w:tab/>
      </w:r>
      <w:r w:rsidR="00720DB0">
        <w:rPr>
          <w:rFonts w:ascii="Cambria" w:hAnsi="Cambria" w:cs="Arial"/>
          <w:sz w:val="22"/>
          <w:szCs w:val="22"/>
        </w:rPr>
        <w:t xml:space="preserve">             </w:t>
      </w:r>
      <w:r w:rsidR="00266E0F" w:rsidRPr="00720DB0">
        <w:rPr>
          <w:rFonts w:ascii="Cambria" w:hAnsi="Cambria" w:cs="Arial"/>
          <w:b/>
          <w:sz w:val="22"/>
          <w:szCs w:val="22"/>
        </w:rPr>
        <w:t>Address</w:t>
      </w:r>
      <w:r w:rsidR="00266E0F" w:rsidRPr="00720DB0">
        <w:rPr>
          <w:rFonts w:ascii="Cambria" w:hAnsi="Cambria" w:cs="Arial"/>
          <w:sz w:val="22"/>
          <w:szCs w:val="22"/>
        </w:rPr>
        <w:t xml:space="preserve">: </w:t>
      </w:r>
      <w:r w:rsidR="00D261EA" w:rsidRPr="00720DB0">
        <w:rPr>
          <w:rFonts w:ascii="Cambria" w:hAnsi="Cambria" w:cs="Arial"/>
          <w:sz w:val="22"/>
          <w:szCs w:val="22"/>
        </w:rPr>
        <w:t xml:space="preserve">4-A, Yee Shun Mansion, </w:t>
      </w:r>
    </w:p>
    <w:p w14:paraId="22F29F0C" w14:textId="3DC7F371" w:rsidR="00266E0F" w:rsidRPr="00720DB0" w:rsidRDefault="00720DB0" w:rsidP="00720DB0">
      <w:pPr>
        <w:pStyle w:val="Normalgarmond"/>
        <w:spacing w:line="260" w:lineRule="atLeas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   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  <w:t xml:space="preserve">             </w:t>
      </w:r>
      <w:r w:rsidR="00D261EA" w:rsidRPr="00720DB0">
        <w:rPr>
          <w:rFonts w:ascii="Cambria" w:hAnsi="Cambria" w:cs="Arial"/>
          <w:sz w:val="22"/>
          <w:szCs w:val="22"/>
        </w:rPr>
        <w:t>58-66 Second Street, Sai Ying Pun</w:t>
      </w:r>
      <w:r w:rsidR="00F37062" w:rsidRPr="00720DB0">
        <w:rPr>
          <w:rFonts w:ascii="Cambria" w:hAnsi="Cambria" w:cs="Arial"/>
          <w:sz w:val="22"/>
          <w:szCs w:val="22"/>
        </w:rPr>
        <w:t xml:space="preserve">, </w:t>
      </w:r>
      <w:r w:rsidR="00D261EA" w:rsidRPr="00720DB0">
        <w:rPr>
          <w:rFonts w:ascii="Cambria" w:hAnsi="Cambria" w:cs="Arial"/>
          <w:sz w:val="22"/>
          <w:szCs w:val="22"/>
        </w:rPr>
        <w:t>Hong Kong</w:t>
      </w:r>
      <w:r w:rsidR="00266E0F" w:rsidRPr="00720DB0">
        <w:rPr>
          <w:rFonts w:ascii="Cambria" w:hAnsi="Cambria" w:cs="Arial"/>
          <w:sz w:val="22"/>
          <w:szCs w:val="22"/>
        </w:rPr>
        <w:t xml:space="preserve"> </w:t>
      </w:r>
    </w:p>
    <w:p w14:paraId="50CC6261" w14:textId="77777777" w:rsidR="00266E0F" w:rsidRPr="00720DB0" w:rsidRDefault="00266E0F" w:rsidP="00481029">
      <w:pPr>
        <w:pStyle w:val="Heading1"/>
        <w:pBdr>
          <w:bottom w:val="single" w:sz="12" w:space="0" w:color="365F91"/>
        </w:pBdr>
        <w:spacing w:before="0"/>
        <w:rPr>
          <w:b w:val="0"/>
          <w:i/>
          <w:spacing w:val="-5"/>
          <w:sz w:val="22"/>
          <w:szCs w:val="22"/>
          <w:u w:val="single"/>
        </w:rPr>
      </w:pPr>
    </w:p>
    <w:p w14:paraId="4BE706F8" w14:textId="77777777" w:rsidR="00266E0F" w:rsidRPr="00720DB0" w:rsidRDefault="00266E0F" w:rsidP="00A61BB8">
      <w:pPr>
        <w:tabs>
          <w:tab w:val="left" w:pos="0"/>
        </w:tabs>
        <w:spacing w:line="260" w:lineRule="atLeast"/>
        <w:ind w:right="-720" w:firstLine="0"/>
        <w:rPr>
          <w:rFonts w:ascii="Cambria" w:hAnsi="Cambria"/>
          <w:b/>
        </w:rPr>
      </w:pPr>
      <w:r w:rsidRPr="00720DB0">
        <w:rPr>
          <w:rFonts w:ascii="Cambria" w:hAnsi="Cambria"/>
          <w:b/>
          <w:color w:val="000000"/>
        </w:rPr>
        <w:t>EXPERIENCE SUMMARY:</w:t>
      </w:r>
    </w:p>
    <w:p w14:paraId="790328DD" w14:textId="77777777" w:rsidR="00266E0F" w:rsidRPr="00720DB0" w:rsidRDefault="00266E0F">
      <w:pPr>
        <w:tabs>
          <w:tab w:val="left" w:pos="0"/>
        </w:tabs>
        <w:spacing w:line="260" w:lineRule="atLeast"/>
        <w:ind w:right="-720"/>
        <w:rPr>
          <w:rFonts w:ascii="Cambria" w:hAnsi="Cambria"/>
          <w:b/>
        </w:rPr>
      </w:pPr>
    </w:p>
    <w:p w14:paraId="09439F26" w14:textId="77777777" w:rsidR="00266E0F" w:rsidRPr="00720DB0" w:rsidRDefault="00266E0F">
      <w:pPr>
        <w:numPr>
          <w:ilvl w:val="0"/>
          <w:numId w:val="4"/>
        </w:numPr>
        <w:tabs>
          <w:tab w:val="left" w:pos="180"/>
        </w:tabs>
        <w:spacing w:line="260" w:lineRule="atLeast"/>
        <w:ind w:left="187" w:right="-187" w:hanging="187"/>
        <w:jc w:val="both"/>
        <w:rPr>
          <w:rFonts w:ascii="Cambria" w:hAnsi="Cambria"/>
        </w:rPr>
      </w:pPr>
      <w:r w:rsidRPr="00720DB0">
        <w:rPr>
          <w:rFonts w:ascii="Cambria" w:hAnsi="Cambria"/>
          <w:color w:val="000000"/>
        </w:rPr>
        <w:t xml:space="preserve">Having </w:t>
      </w:r>
      <w:r w:rsidR="003F62F4" w:rsidRPr="00720DB0">
        <w:rPr>
          <w:rFonts w:ascii="Cambria" w:hAnsi="Cambria"/>
          <w:b/>
          <w:color w:val="000000"/>
        </w:rPr>
        <w:t>10</w:t>
      </w:r>
      <w:r w:rsidRPr="00720DB0">
        <w:rPr>
          <w:rFonts w:ascii="Cambria" w:hAnsi="Cambria"/>
          <w:b/>
          <w:color w:val="000000"/>
        </w:rPr>
        <w:t xml:space="preserve"> Years</w:t>
      </w:r>
      <w:r w:rsidRPr="00720DB0">
        <w:rPr>
          <w:rFonts w:ascii="Cambria" w:hAnsi="Cambria"/>
          <w:color w:val="000000"/>
        </w:rPr>
        <w:t xml:space="preserve"> of IT experience in analysis, design, development, support, deployment</w:t>
      </w:r>
      <w:r w:rsidR="003F62F4" w:rsidRPr="00720DB0">
        <w:rPr>
          <w:rFonts w:ascii="Cambria" w:hAnsi="Cambria"/>
          <w:color w:val="000000"/>
        </w:rPr>
        <w:t>, and project management</w:t>
      </w:r>
      <w:r w:rsidRPr="00720DB0">
        <w:rPr>
          <w:rFonts w:ascii="Cambria" w:hAnsi="Cambria"/>
          <w:color w:val="000000"/>
        </w:rPr>
        <w:t xml:space="preserve">. </w:t>
      </w:r>
    </w:p>
    <w:p w14:paraId="023D27D6" w14:textId="77777777" w:rsidR="00266E0F" w:rsidRPr="00720DB0" w:rsidRDefault="00266E0F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  <w:color w:val="000000"/>
        </w:rPr>
      </w:pPr>
      <w:r w:rsidRPr="00720DB0">
        <w:rPr>
          <w:rFonts w:ascii="Cambria" w:hAnsi="Cambria"/>
        </w:rPr>
        <w:t>Have also played different roles in the projects - Project Manager, Team Lead, Developer and Tester.</w:t>
      </w:r>
    </w:p>
    <w:p w14:paraId="7F2DE49A" w14:textId="77777777" w:rsidR="00266E0F" w:rsidRPr="00720DB0" w:rsidRDefault="00266E0F">
      <w:pPr>
        <w:numPr>
          <w:ilvl w:val="0"/>
          <w:numId w:val="4"/>
        </w:numPr>
        <w:tabs>
          <w:tab w:val="left" w:pos="180"/>
        </w:tabs>
        <w:spacing w:line="260" w:lineRule="atLeast"/>
        <w:ind w:left="0" w:right="-180" w:firstLine="0"/>
        <w:jc w:val="both"/>
        <w:rPr>
          <w:rFonts w:ascii="Cambria" w:hAnsi="Cambria"/>
          <w:color w:val="000000"/>
        </w:rPr>
      </w:pPr>
      <w:r w:rsidRPr="00720DB0">
        <w:rPr>
          <w:rFonts w:ascii="Cambria" w:hAnsi="Cambria"/>
          <w:color w:val="000000"/>
        </w:rPr>
        <w:t>Involve</w:t>
      </w:r>
      <w:r w:rsidR="0051766B" w:rsidRPr="00720DB0">
        <w:rPr>
          <w:rFonts w:ascii="Cambria" w:hAnsi="Cambria"/>
          <w:color w:val="000000"/>
        </w:rPr>
        <w:t>d in Requirement gathering, Coding</w:t>
      </w:r>
      <w:r w:rsidRPr="00720DB0">
        <w:rPr>
          <w:rFonts w:ascii="Cambria" w:hAnsi="Cambria"/>
          <w:color w:val="000000"/>
        </w:rPr>
        <w:t xml:space="preserve"> and Development, Database Designing</w:t>
      </w:r>
      <w:r w:rsidR="00EC7EC0" w:rsidRPr="00720DB0">
        <w:rPr>
          <w:rFonts w:ascii="Cambria" w:hAnsi="Cambria"/>
          <w:color w:val="000000"/>
        </w:rPr>
        <w:t>, Designing Architecture</w:t>
      </w:r>
    </w:p>
    <w:p w14:paraId="1EA7DA11" w14:textId="77777777" w:rsidR="00DE04FF" w:rsidRPr="00720DB0" w:rsidRDefault="00266E0F" w:rsidP="00DE04FF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  <w:color w:val="000000"/>
        </w:rPr>
      </w:pPr>
      <w:r w:rsidRPr="00720DB0">
        <w:rPr>
          <w:rFonts w:ascii="Cambria" w:hAnsi="Cambria"/>
          <w:color w:val="000000"/>
        </w:rPr>
        <w:t>Ability to work in tight schedules and efficient in meeting deadlines</w:t>
      </w:r>
      <w:r w:rsidR="00DE04FF" w:rsidRPr="00720DB0">
        <w:rPr>
          <w:rFonts w:ascii="Cambria" w:hAnsi="Cambria"/>
          <w:color w:val="000000"/>
        </w:rPr>
        <w:t>.</w:t>
      </w:r>
    </w:p>
    <w:p w14:paraId="28657ACB" w14:textId="77777777" w:rsidR="00266E0F" w:rsidRPr="00720DB0" w:rsidRDefault="00266E0F" w:rsidP="00DE04FF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  <w:color w:val="000000"/>
        </w:rPr>
      </w:pPr>
      <w:r w:rsidRPr="00720DB0">
        <w:rPr>
          <w:rFonts w:ascii="Cambria" w:hAnsi="Cambria"/>
          <w:color w:val="000000"/>
        </w:rPr>
        <w:t>Played a key role in client communication and interaction.</w:t>
      </w:r>
    </w:p>
    <w:p w14:paraId="58249590" w14:textId="77777777" w:rsidR="00266E0F" w:rsidRPr="00720DB0" w:rsidRDefault="00266E0F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  <w:color w:val="000000"/>
        </w:rPr>
      </w:pPr>
      <w:r w:rsidRPr="00720DB0">
        <w:rPr>
          <w:rFonts w:ascii="Cambria" w:hAnsi="Cambria"/>
        </w:rPr>
        <w:t xml:space="preserve">Good Communication skills and a team player. </w:t>
      </w:r>
    </w:p>
    <w:p w14:paraId="0E8A8AA9" w14:textId="77777777" w:rsidR="00266E0F" w:rsidRPr="00720DB0" w:rsidRDefault="00266E0F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  <w:color w:val="000000"/>
        </w:rPr>
      </w:pPr>
      <w:r w:rsidRPr="00720DB0">
        <w:rPr>
          <w:rFonts w:ascii="Cambria" w:hAnsi="Cambria"/>
          <w:color w:val="000000"/>
        </w:rPr>
        <w:t>Strong at Debugging and troubleshooting applications.</w:t>
      </w:r>
    </w:p>
    <w:p w14:paraId="73F62499" w14:textId="77777777" w:rsidR="00266E0F" w:rsidRPr="00720DB0" w:rsidRDefault="0051766B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</w:rPr>
      </w:pPr>
      <w:r w:rsidRPr="00720DB0">
        <w:rPr>
          <w:rFonts w:ascii="Cambria" w:hAnsi="Cambria"/>
          <w:color w:val="000000"/>
        </w:rPr>
        <w:t>Ability</w:t>
      </w:r>
      <w:r w:rsidR="00266E0F" w:rsidRPr="00720DB0">
        <w:rPr>
          <w:rFonts w:ascii="Cambria" w:hAnsi="Cambria"/>
          <w:color w:val="000000"/>
        </w:rPr>
        <w:t xml:space="preserve"> to understand browser specific compatibility issues. </w:t>
      </w:r>
    </w:p>
    <w:p w14:paraId="44E6EC0E" w14:textId="77777777" w:rsidR="0051766B" w:rsidRPr="00720DB0" w:rsidRDefault="0051766B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</w:rPr>
      </w:pPr>
      <w:r w:rsidRPr="00720DB0">
        <w:rPr>
          <w:rFonts w:ascii="Cambria" w:hAnsi="Cambria"/>
          <w:color w:val="000000"/>
        </w:rPr>
        <w:t>Strong at finding workarounds and fixing issues.</w:t>
      </w:r>
    </w:p>
    <w:p w14:paraId="69FAB345" w14:textId="77777777" w:rsidR="00D54727" w:rsidRPr="00720DB0" w:rsidRDefault="00D54727">
      <w:pPr>
        <w:numPr>
          <w:ilvl w:val="0"/>
          <w:numId w:val="4"/>
        </w:numPr>
        <w:tabs>
          <w:tab w:val="left" w:pos="180"/>
        </w:tabs>
        <w:spacing w:line="260" w:lineRule="atLeast"/>
        <w:ind w:left="180" w:right="-180" w:hanging="180"/>
        <w:jc w:val="both"/>
        <w:rPr>
          <w:rFonts w:ascii="Cambria" w:hAnsi="Cambria"/>
        </w:rPr>
      </w:pPr>
      <w:r w:rsidRPr="00720DB0">
        <w:rPr>
          <w:rFonts w:ascii="Cambria" w:hAnsi="Cambria"/>
          <w:color w:val="000000"/>
        </w:rPr>
        <w:t>Good at understanding and implementing different Technologies</w:t>
      </w:r>
      <w:r w:rsidR="00D11371" w:rsidRPr="00720DB0">
        <w:rPr>
          <w:rFonts w:ascii="Cambria" w:hAnsi="Cambria"/>
          <w:color w:val="000000"/>
        </w:rPr>
        <w:t>/Techniques</w:t>
      </w:r>
      <w:r w:rsidRPr="00720DB0">
        <w:rPr>
          <w:rFonts w:ascii="Cambria" w:hAnsi="Cambria"/>
          <w:color w:val="000000"/>
        </w:rPr>
        <w:t xml:space="preserve"> </w:t>
      </w:r>
    </w:p>
    <w:p w14:paraId="51BC4445" w14:textId="77777777" w:rsidR="00266E0F" w:rsidRPr="00720DB0" w:rsidRDefault="00266E0F">
      <w:pPr>
        <w:tabs>
          <w:tab w:val="left" w:pos="180"/>
        </w:tabs>
        <w:spacing w:line="260" w:lineRule="atLeast"/>
        <w:ind w:left="180" w:right="-180"/>
        <w:jc w:val="both"/>
        <w:rPr>
          <w:rFonts w:ascii="Cambria" w:hAnsi="Cambria"/>
        </w:rPr>
      </w:pPr>
    </w:p>
    <w:p w14:paraId="3E93DB9D" w14:textId="77777777" w:rsidR="00266E0F" w:rsidRPr="00720DB0" w:rsidRDefault="00266E0F" w:rsidP="00A61BB8">
      <w:pPr>
        <w:tabs>
          <w:tab w:val="left" w:pos="180"/>
        </w:tabs>
        <w:spacing w:line="260" w:lineRule="atLeast"/>
        <w:ind w:right="-900" w:firstLine="0"/>
        <w:jc w:val="both"/>
        <w:rPr>
          <w:rFonts w:ascii="Cambria" w:hAnsi="Cambria"/>
        </w:rPr>
      </w:pPr>
      <w:r w:rsidRPr="00720DB0">
        <w:rPr>
          <w:rFonts w:ascii="Cambria" w:hAnsi="Cambria"/>
          <w:b/>
        </w:rPr>
        <w:t>TECHNICAL SKILL SET:</w:t>
      </w:r>
    </w:p>
    <w:p w14:paraId="495CF9FD" w14:textId="77777777" w:rsidR="00266E0F" w:rsidRPr="00720DB0" w:rsidRDefault="00266E0F">
      <w:pPr>
        <w:tabs>
          <w:tab w:val="left" w:pos="180"/>
        </w:tabs>
        <w:spacing w:line="260" w:lineRule="atLeast"/>
        <w:ind w:right="-900"/>
        <w:jc w:val="both"/>
        <w:rPr>
          <w:rFonts w:ascii="Cambria" w:hAnsi="Cambria"/>
        </w:rPr>
      </w:pPr>
    </w:p>
    <w:tbl>
      <w:tblPr>
        <w:tblW w:w="0" w:type="auto"/>
        <w:tblInd w:w="108" w:type="dxa"/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2880"/>
        <w:gridCol w:w="6930"/>
      </w:tblGrid>
      <w:tr w:rsidR="004F3160" w:rsidRPr="00720DB0" w14:paraId="7992C6CF" w14:textId="77777777" w:rsidTr="0068649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59080E94" w14:textId="130B52E2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.Net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688A50" w14:textId="77777777" w:rsidR="005C1974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 xml:space="preserve">C#.net, </w:t>
            </w:r>
            <w:proofErr w:type="gramStart"/>
            <w:r w:rsidRPr="00720DB0">
              <w:rPr>
                <w:rFonts w:ascii="Cambria" w:hAnsi="Cambria"/>
              </w:rPr>
              <w:t>VB.Net ,</w:t>
            </w:r>
            <w:proofErr w:type="gramEnd"/>
            <w:r w:rsidRPr="00720DB0">
              <w:rPr>
                <w:rFonts w:ascii="Cambria" w:hAnsi="Cambria"/>
              </w:rPr>
              <w:t xml:space="preserve"> WCF, Azure, Windows Services, Web Services, </w:t>
            </w:r>
          </w:p>
          <w:p w14:paraId="2524385B" w14:textId="2A0DFB25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Web API</w:t>
            </w:r>
          </w:p>
        </w:tc>
      </w:tr>
      <w:tr w:rsidR="00266E0F" w:rsidRPr="00720DB0" w14:paraId="5488D763" w14:textId="77777777" w:rsidTr="0068649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EEF4497" w14:textId="342E1EE6" w:rsidR="00266E0F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  <w:b/>
              </w:rPr>
              <w:t>Web</w:t>
            </w:r>
            <w:r w:rsidR="00266E0F" w:rsidRPr="00720DB0">
              <w:rPr>
                <w:rFonts w:ascii="Cambria" w:hAnsi="Cambria"/>
                <w:b/>
              </w:rPr>
              <w:tab/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2CECDB" w14:textId="77777777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 xml:space="preserve">ASP.Net, HTML 5, CSS, </w:t>
            </w:r>
            <w:proofErr w:type="spellStart"/>
            <w:r w:rsidRPr="00720DB0">
              <w:rPr>
                <w:rFonts w:ascii="Cambria" w:hAnsi="Cambria"/>
              </w:rPr>
              <w:t>Javascript</w:t>
            </w:r>
            <w:proofErr w:type="spellEnd"/>
            <w:r w:rsidRPr="00720DB0">
              <w:rPr>
                <w:rFonts w:ascii="Cambria" w:hAnsi="Cambria"/>
              </w:rPr>
              <w:t xml:space="preserve">, </w:t>
            </w:r>
            <w:proofErr w:type="spellStart"/>
            <w:r w:rsidRPr="00720DB0">
              <w:rPr>
                <w:rFonts w:ascii="Cambria" w:hAnsi="Cambria"/>
              </w:rPr>
              <w:t>JQuery</w:t>
            </w:r>
            <w:proofErr w:type="spellEnd"/>
            <w:r w:rsidRPr="00720DB0">
              <w:rPr>
                <w:rFonts w:ascii="Cambria" w:hAnsi="Cambria"/>
              </w:rPr>
              <w:t xml:space="preserve">, NodeJS, PHP, RESTful Services, </w:t>
            </w:r>
          </w:p>
          <w:p w14:paraId="53433659" w14:textId="383C8164" w:rsidR="00266E0F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</w:rPr>
              <w:t xml:space="preserve">PM2, Jekyll, </w:t>
            </w:r>
            <w:proofErr w:type="spellStart"/>
            <w:r w:rsidRPr="00720DB0">
              <w:rPr>
                <w:rFonts w:ascii="Cambria" w:hAnsi="Cambria"/>
              </w:rPr>
              <w:t>ReactJs</w:t>
            </w:r>
            <w:proofErr w:type="spellEnd"/>
            <w:r w:rsidR="008873DB" w:rsidRPr="00720DB0">
              <w:rPr>
                <w:rFonts w:ascii="Cambria" w:hAnsi="Cambria"/>
              </w:rPr>
              <w:t>, Jinja2, python</w:t>
            </w:r>
            <w:r w:rsidR="005C1974">
              <w:rPr>
                <w:rFonts w:ascii="Cambria" w:hAnsi="Cambria"/>
              </w:rPr>
              <w:t>, typescript</w:t>
            </w:r>
          </w:p>
        </w:tc>
      </w:tr>
      <w:tr w:rsidR="00266E0F" w:rsidRPr="00720DB0" w14:paraId="71DA2B66" w14:textId="77777777" w:rsidTr="0068649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0BBCFC0" w14:textId="77777777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  <w:b/>
              </w:rPr>
              <w:t>Web Servers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DC9F8" w14:textId="1D1F7E77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</w:rPr>
              <w:t>IIS, WAMP</w:t>
            </w:r>
            <w:r w:rsidR="00F37062" w:rsidRPr="00720DB0">
              <w:rPr>
                <w:rFonts w:ascii="Cambria" w:hAnsi="Cambria"/>
              </w:rPr>
              <w:t>, Nginx</w:t>
            </w:r>
            <w:r w:rsidR="004F3160" w:rsidRPr="00720DB0">
              <w:rPr>
                <w:rFonts w:ascii="Cambria" w:hAnsi="Cambria"/>
              </w:rPr>
              <w:t>, Apache</w:t>
            </w:r>
          </w:p>
        </w:tc>
      </w:tr>
      <w:tr w:rsidR="00266E0F" w:rsidRPr="00720DB0" w14:paraId="648CFD48" w14:textId="77777777" w:rsidTr="00686490">
        <w:trPr>
          <w:trHeight w:val="20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59BFCF01" w14:textId="77777777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  <w:b/>
              </w:rPr>
              <w:t>Development Tools</w:t>
            </w:r>
            <w:r w:rsidRPr="00720DB0">
              <w:rPr>
                <w:rFonts w:ascii="Cambria" w:hAnsi="Cambria"/>
                <w:b/>
              </w:rPr>
              <w:tab/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754962" w14:textId="642FCEC5" w:rsidR="004F3160" w:rsidRPr="00720DB0" w:rsidRDefault="00266E0F" w:rsidP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Microsoft Visual, Telerik controls</w:t>
            </w:r>
            <w:r w:rsidR="004F3160" w:rsidRPr="00720DB0">
              <w:rPr>
                <w:rFonts w:ascii="Cambria" w:hAnsi="Cambria"/>
              </w:rPr>
              <w:t>, Visual Studio Code, Sublime Text</w:t>
            </w:r>
          </w:p>
        </w:tc>
      </w:tr>
      <w:tr w:rsidR="00266E0F" w:rsidRPr="00720DB0" w14:paraId="40160D60" w14:textId="77777777" w:rsidTr="0068649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FDD9457" w14:textId="42A5549C" w:rsidR="00266E0F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  <w:b/>
              </w:rPr>
              <w:t xml:space="preserve">.Net </w:t>
            </w:r>
            <w:r w:rsidR="00266E0F" w:rsidRPr="00720DB0">
              <w:rPr>
                <w:rFonts w:ascii="Cambria" w:hAnsi="Cambria"/>
                <w:b/>
              </w:rPr>
              <w:t>Framework version</w:t>
            </w:r>
            <w:r w:rsidRPr="00720DB0">
              <w:rPr>
                <w:rFonts w:ascii="Cambria" w:hAnsi="Cambria"/>
                <w:b/>
              </w:rPr>
              <w:t>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9097A3" w14:textId="77777777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</w:rPr>
              <w:t>1.1, 2.0, 3.5, 4.0</w:t>
            </w:r>
          </w:p>
        </w:tc>
      </w:tr>
      <w:tr w:rsidR="00266E0F" w:rsidRPr="00720DB0" w14:paraId="0C7A5DEA" w14:textId="77777777" w:rsidTr="0068649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290BE874" w14:textId="5BABCBFF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  <w:b/>
              </w:rPr>
              <w:t>Database</w:t>
            </w:r>
            <w:r w:rsidR="004F3160" w:rsidRPr="00720DB0">
              <w:rPr>
                <w:rFonts w:ascii="Cambria" w:hAnsi="Cambria"/>
                <w:b/>
              </w:rPr>
              <w:t>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1760B" w14:textId="3E2DD595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</w:rPr>
              <w:t>SQL Server 2000/2005</w:t>
            </w:r>
            <w:r w:rsidR="0051766B" w:rsidRPr="00720DB0">
              <w:rPr>
                <w:rFonts w:ascii="Cambria" w:hAnsi="Cambria"/>
              </w:rPr>
              <w:t>/2008, Redis, Mongo</w:t>
            </w:r>
            <w:r w:rsidR="004F3160" w:rsidRPr="00720DB0">
              <w:rPr>
                <w:rFonts w:ascii="Cambria" w:hAnsi="Cambria"/>
              </w:rPr>
              <w:t>, MySQL, PostgreSQL</w:t>
            </w:r>
          </w:p>
        </w:tc>
      </w:tr>
      <w:tr w:rsidR="00266E0F" w:rsidRPr="00720DB0" w14:paraId="202302A5" w14:textId="77777777" w:rsidTr="00686490">
        <w:trPr>
          <w:trHeight w:val="1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1EFE96E3" w14:textId="5CB91113" w:rsidR="00266E0F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Source Control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EF3DCF" w14:textId="495CE486" w:rsidR="00266E0F" w:rsidRPr="00720DB0" w:rsidRDefault="00266E0F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 xml:space="preserve">Visual Source Safe, </w:t>
            </w:r>
            <w:r w:rsidRPr="00720DB0">
              <w:rPr>
                <w:rFonts w:ascii="Cambria" w:hAnsi="Cambria"/>
              </w:rPr>
              <w:t>SVN</w:t>
            </w:r>
            <w:r w:rsidR="0051766B" w:rsidRPr="00720DB0">
              <w:rPr>
                <w:rFonts w:ascii="Cambria" w:hAnsi="Cambria"/>
              </w:rPr>
              <w:t>, TFS, GIT</w:t>
            </w:r>
          </w:p>
        </w:tc>
      </w:tr>
      <w:tr w:rsidR="008873DB" w:rsidRPr="00720DB0" w14:paraId="67FBD794" w14:textId="77777777" w:rsidTr="00686490">
        <w:trPr>
          <w:trHeight w:val="1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4136D463" w14:textId="093F8254" w:rsidR="008873DB" w:rsidRPr="00720DB0" w:rsidRDefault="008873DB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Data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EA138" w14:textId="027FEA07" w:rsidR="008873DB" w:rsidRPr="00720DB0" w:rsidRDefault="008873DB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>XML, JSON, CSV, YML</w:t>
            </w:r>
          </w:p>
        </w:tc>
      </w:tr>
      <w:tr w:rsidR="00266E0F" w:rsidRPr="00720DB0" w14:paraId="7FEBA545" w14:textId="77777777" w:rsidTr="00686490">
        <w:trPr>
          <w:trHeight w:val="1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A29429D" w14:textId="77777777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Applications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ED769A" w14:textId="61DF17CD" w:rsidR="00266E0F" w:rsidRPr="00720DB0" w:rsidRDefault="00266E0F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proofErr w:type="spellStart"/>
            <w:r w:rsidRPr="00720DB0">
              <w:rPr>
                <w:rFonts w:ascii="Cambria" w:hAnsi="Cambria"/>
                <w:spacing w:val="-3"/>
              </w:rPr>
              <w:t>Sharepoint</w:t>
            </w:r>
            <w:proofErr w:type="spellEnd"/>
            <w:r w:rsidRPr="00720DB0">
              <w:rPr>
                <w:rFonts w:ascii="Cambria" w:hAnsi="Cambria"/>
                <w:spacing w:val="-3"/>
              </w:rPr>
              <w:t xml:space="preserve">, </w:t>
            </w:r>
            <w:r w:rsidR="008873DB" w:rsidRPr="00720DB0">
              <w:rPr>
                <w:rFonts w:ascii="Cambria" w:hAnsi="Cambria"/>
                <w:spacing w:val="-3"/>
              </w:rPr>
              <w:t>WordPress</w:t>
            </w:r>
            <w:r w:rsidRPr="00720DB0">
              <w:rPr>
                <w:rFonts w:ascii="Cambria" w:hAnsi="Cambria"/>
                <w:spacing w:val="-3"/>
              </w:rPr>
              <w:t xml:space="preserve">, </w:t>
            </w:r>
            <w:proofErr w:type="spellStart"/>
            <w:r w:rsidRPr="00720DB0">
              <w:rPr>
                <w:rFonts w:ascii="Cambria" w:hAnsi="Cambria"/>
                <w:spacing w:val="-3"/>
              </w:rPr>
              <w:t>Sitefinity</w:t>
            </w:r>
            <w:proofErr w:type="spellEnd"/>
            <w:r w:rsidRPr="00720DB0">
              <w:rPr>
                <w:rFonts w:ascii="Cambria" w:hAnsi="Cambria"/>
                <w:spacing w:val="-3"/>
              </w:rPr>
              <w:t xml:space="preserve">, </w:t>
            </w:r>
            <w:proofErr w:type="spellStart"/>
            <w:r w:rsidRPr="00720DB0">
              <w:rPr>
                <w:rFonts w:ascii="Cambria" w:hAnsi="Cambria"/>
                <w:spacing w:val="-3"/>
              </w:rPr>
              <w:t>BlogEngine</w:t>
            </w:r>
            <w:proofErr w:type="spellEnd"/>
            <w:r w:rsidRPr="00720DB0">
              <w:rPr>
                <w:rFonts w:ascii="Cambria" w:hAnsi="Cambria"/>
                <w:spacing w:val="-3"/>
              </w:rPr>
              <w:t xml:space="preserve"> .Net</w:t>
            </w:r>
          </w:p>
        </w:tc>
      </w:tr>
      <w:tr w:rsidR="00266E0F" w:rsidRPr="00720DB0" w14:paraId="506F364E" w14:textId="77777777" w:rsidTr="00686490">
        <w:trPr>
          <w:trHeight w:val="15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E30322B" w14:textId="77777777" w:rsidR="00266E0F" w:rsidRPr="00720DB0" w:rsidRDefault="00266E0F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Control Panels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156E3" w14:textId="77777777" w:rsidR="00266E0F" w:rsidRPr="00720DB0" w:rsidRDefault="00266E0F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 xml:space="preserve">Plesk, </w:t>
            </w:r>
            <w:proofErr w:type="spellStart"/>
            <w:r w:rsidRPr="00720DB0">
              <w:rPr>
                <w:rFonts w:ascii="Cambria" w:hAnsi="Cambria"/>
                <w:spacing w:val="-3"/>
              </w:rPr>
              <w:t>C</w:t>
            </w:r>
            <w:r w:rsidR="008A048C" w:rsidRPr="00720DB0">
              <w:rPr>
                <w:rFonts w:ascii="Cambria" w:hAnsi="Cambria"/>
                <w:spacing w:val="-3"/>
              </w:rPr>
              <w:t>p</w:t>
            </w:r>
            <w:r w:rsidRPr="00720DB0">
              <w:rPr>
                <w:rFonts w:ascii="Cambria" w:hAnsi="Cambria"/>
                <w:spacing w:val="-3"/>
              </w:rPr>
              <w:t>anel</w:t>
            </w:r>
            <w:proofErr w:type="spellEnd"/>
          </w:p>
        </w:tc>
      </w:tr>
      <w:tr w:rsidR="00FC75A8" w:rsidRPr="00720DB0" w14:paraId="7F52A188" w14:textId="77777777" w:rsidTr="00686490">
        <w:trPr>
          <w:trHeight w:val="23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C31B96A" w14:textId="77777777" w:rsidR="00FC75A8" w:rsidRPr="00720DB0" w:rsidRDefault="00FC75A8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Monitoring Tools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321C1" w14:textId="552E354F" w:rsidR="00FC75A8" w:rsidRPr="00720DB0" w:rsidRDefault="00FC75A8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>New Relic, Nagios</w:t>
            </w:r>
            <w:r w:rsidR="004F3160" w:rsidRPr="00720DB0">
              <w:rPr>
                <w:rFonts w:ascii="Cambria" w:hAnsi="Cambria"/>
                <w:spacing w:val="-3"/>
              </w:rPr>
              <w:t>, Splunk</w:t>
            </w:r>
          </w:p>
        </w:tc>
      </w:tr>
      <w:tr w:rsidR="004F3160" w:rsidRPr="00720DB0" w14:paraId="0B21D640" w14:textId="77777777" w:rsidTr="00686490">
        <w:trPr>
          <w:trHeight w:val="23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4534542F" w14:textId="6D42ED15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Security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8E74C2" w14:textId="0E3980A9" w:rsidR="004F3160" w:rsidRPr="00720DB0" w:rsidRDefault="004F3160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 xml:space="preserve">ZPA, Qualys, Fail2Ban, </w:t>
            </w:r>
            <w:proofErr w:type="spellStart"/>
            <w:r w:rsidRPr="00720DB0">
              <w:rPr>
                <w:rFonts w:ascii="Cambria" w:hAnsi="Cambria"/>
                <w:spacing w:val="-3"/>
              </w:rPr>
              <w:t>ScaleFT</w:t>
            </w:r>
            <w:proofErr w:type="spellEnd"/>
            <w:r w:rsidRPr="00720DB0">
              <w:rPr>
                <w:rFonts w:ascii="Cambria" w:hAnsi="Cambria"/>
                <w:spacing w:val="-3"/>
              </w:rPr>
              <w:t>, CIS Hardening</w:t>
            </w:r>
          </w:p>
        </w:tc>
      </w:tr>
      <w:tr w:rsidR="004F3160" w:rsidRPr="00720DB0" w14:paraId="2A59FF81" w14:textId="77777777" w:rsidTr="00686490">
        <w:trPr>
          <w:trHeight w:val="23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D530809" w14:textId="247F9463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Cloud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6838DB" w14:textId="181E4175" w:rsidR="004F3160" w:rsidRPr="00720DB0" w:rsidRDefault="004F3160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>AWS, GCP</w:t>
            </w:r>
          </w:p>
        </w:tc>
      </w:tr>
      <w:tr w:rsidR="004F3160" w:rsidRPr="00720DB0" w14:paraId="2DBE6B4D" w14:textId="77777777" w:rsidTr="00686490">
        <w:trPr>
          <w:trHeight w:val="23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628B20C" w14:textId="5A9D5FFE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Infrastructure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35FC9" w14:textId="217A7D81" w:rsidR="004F3160" w:rsidRPr="00720DB0" w:rsidRDefault="004F3160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>Terraform, Ansible, Packer, Consul</w:t>
            </w:r>
          </w:p>
        </w:tc>
      </w:tr>
      <w:tr w:rsidR="004F3160" w:rsidRPr="00720DB0" w14:paraId="7D5732E4" w14:textId="77777777" w:rsidTr="00686490">
        <w:trPr>
          <w:trHeight w:val="23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1A48083" w14:textId="563D5461" w:rsidR="004F3160" w:rsidRPr="00720DB0" w:rsidRDefault="004F3160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Automation (CI/CD)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C974" w14:textId="323379EF" w:rsidR="004F3160" w:rsidRPr="00720DB0" w:rsidRDefault="004F3160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 xml:space="preserve">Jenkins, </w:t>
            </w:r>
            <w:proofErr w:type="spellStart"/>
            <w:r w:rsidRPr="00720DB0">
              <w:rPr>
                <w:rFonts w:ascii="Cambria" w:hAnsi="Cambria"/>
                <w:spacing w:val="-3"/>
              </w:rPr>
              <w:t>Buildkite</w:t>
            </w:r>
            <w:proofErr w:type="spellEnd"/>
          </w:p>
        </w:tc>
      </w:tr>
      <w:tr w:rsidR="008873DB" w:rsidRPr="00720DB0" w14:paraId="7260641E" w14:textId="77777777" w:rsidTr="00686490">
        <w:trPr>
          <w:trHeight w:val="23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5A89F53D" w14:textId="32F0FAEE" w:rsidR="008873DB" w:rsidRPr="00720DB0" w:rsidRDefault="008873DB">
            <w:pPr>
              <w:tabs>
                <w:tab w:val="left" w:pos="180"/>
              </w:tabs>
              <w:spacing w:line="260" w:lineRule="atLeast"/>
              <w:ind w:right="-900"/>
              <w:jc w:val="both"/>
              <w:rPr>
                <w:rFonts w:ascii="Cambria" w:hAnsi="Cambria"/>
                <w:b/>
                <w:spacing w:val="-3"/>
              </w:rPr>
            </w:pPr>
            <w:r w:rsidRPr="00720DB0">
              <w:rPr>
                <w:rFonts w:ascii="Cambria" w:hAnsi="Cambria"/>
                <w:b/>
                <w:spacing w:val="-3"/>
              </w:rPr>
              <w:t>Blockchain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920896" w14:textId="7B60A224" w:rsidR="008873DB" w:rsidRPr="00720DB0" w:rsidRDefault="008873DB">
            <w:pPr>
              <w:tabs>
                <w:tab w:val="left" w:pos="180"/>
                <w:tab w:val="left" w:pos="720"/>
              </w:tabs>
              <w:spacing w:line="260" w:lineRule="atLeast"/>
              <w:ind w:right="-900"/>
              <w:jc w:val="both"/>
              <w:rPr>
                <w:rFonts w:ascii="Cambria" w:hAnsi="Cambria"/>
                <w:spacing w:val="-3"/>
              </w:rPr>
            </w:pPr>
            <w:r w:rsidRPr="00720DB0">
              <w:rPr>
                <w:rFonts w:ascii="Cambria" w:hAnsi="Cambria"/>
                <w:spacing w:val="-3"/>
              </w:rPr>
              <w:t>EOSIO</w:t>
            </w:r>
          </w:p>
        </w:tc>
      </w:tr>
    </w:tbl>
    <w:p w14:paraId="200BD5FE" w14:textId="77777777" w:rsidR="00266E0F" w:rsidRPr="00720DB0" w:rsidRDefault="00266E0F">
      <w:pPr>
        <w:tabs>
          <w:tab w:val="left" w:pos="180"/>
        </w:tabs>
        <w:spacing w:line="260" w:lineRule="atLeast"/>
        <w:ind w:right="-900"/>
        <w:jc w:val="both"/>
        <w:rPr>
          <w:rFonts w:ascii="Cambria" w:hAnsi="Cambria"/>
          <w:b/>
          <w:bCs/>
          <w:iCs/>
          <w:u w:val="single"/>
        </w:rPr>
      </w:pPr>
    </w:p>
    <w:p w14:paraId="2E761433" w14:textId="77777777" w:rsidR="00720DB0" w:rsidRDefault="00720DB0" w:rsidP="00DE04FF">
      <w:pPr>
        <w:pStyle w:val="Heading3"/>
        <w:spacing w:line="260" w:lineRule="atLeast"/>
        <w:rPr>
          <w:rFonts w:cs="Arial"/>
          <w:b/>
          <w:sz w:val="22"/>
          <w:szCs w:val="22"/>
        </w:rPr>
      </w:pPr>
    </w:p>
    <w:p w14:paraId="0F3907A5" w14:textId="77777777" w:rsidR="00720DB0" w:rsidRDefault="00720DB0" w:rsidP="00DE04FF">
      <w:pPr>
        <w:pStyle w:val="Heading3"/>
        <w:spacing w:line="260" w:lineRule="atLeast"/>
        <w:rPr>
          <w:rFonts w:cs="Arial"/>
          <w:b/>
          <w:sz w:val="22"/>
          <w:szCs w:val="22"/>
        </w:rPr>
      </w:pPr>
    </w:p>
    <w:p w14:paraId="4BCF7550" w14:textId="77777777" w:rsidR="00720DB0" w:rsidRDefault="00720DB0" w:rsidP="00DE04FF">
      <w:pPr>
        <w:pStyle w:val="Heading3"/>
        <w:spacing w:line="260" w:lineRule="atLeast"/>
        <w:rPr>
          <w:rFonts w:cs="Arial"/>
          <w:b/>
          <w:sz w:val="22"/>
          <w:szCs w:val="22"/>
        </w:rPr>
      </w:pPr>
    </w:p>
    <w:p w14:paraId="204527AD" w14:textId="77777777" w:rsidR="00720DB0" w:rsidRDefault="00720DB0" w:rsidP="00DE04FF">
      <w:pPr>
        <w:pStyle w:val="Heading3"/>
        <w:spacing w:line="260" w:lineRule="atLeast"/>
        <w:rPr>
          <w:rFonts w:cs="Arial"/>
          <w:b/>
          <w:sz w:val="22"/>
          <w:szCs w:val="22"/>
        </w:rPr>
      </w:pPr>
    </w:p>
    <w:p w14:paraId="30E101DC" w14:textId="77777777" w:rsidR="00720DB0" w:rsidRDefault="00720DB0" w:rsidP="00DE04FF">
      <w:pPr>
        <w:pStyle w:val="Heading3"/>
        <w:spacing w:line="260" w:lineRule="atLeast"/>
        <w:rPr>
          <w:rFonts w:cs="Arial"/>
          <w:b/>
          <w:sz w:val="22"/>
          <w:szCs w:val="22"/>
        </w:rPr>
      </w:pPr>
    </w:p>
    <w:p w14:paraId="011D4738" w14:textId="180FCABA" w:rsidR="00266E0F" w:rsidRPr="00720DB0" w:rsidRDefault="00266E0F" w:rsidP="00DE04FF">
      <w:pPr>
        <w:pStyle w:val="Heading3"/>
        <w:spacing w:line="260" w:lineRule="atLeast"/>
        <w:rPr>
          <w:rFonts w:cs="Arial"/>
          <w:b/>
          <w:sz w:val="22"/>
          <w:szCs w:val="22"/>
        </w:rPr>
      </w:pPr>
      <w:r w:rsidRPr="00720DB0">
        <w:rPr>
          <w:rFonts w:cs="Arial"/>
          <w:b/>
          <w:sz w:val="22"/>
          <w:szCs w:val="22"/>
        </w:rPr>
        <w:lastRenderedPageBreak/>
        <w:t>PROFESSIONAL EXPERIENCE:</w:t>
      </w:r>
      <w:r w:rsidRPr="00720DB0">
        <w:rPr>
          <w:rFonts w:cs="Arial"/>
          <w:b/>
          <w:sz w:val="22"/>
          <w:szCs w:val="22"/>
        </w:rPr>
        <w:tab/>
      </w:r>
    </w:p>
    <w:p w14:paraId="5558CE1B" w14:textId="0883BC4F" w:rsidR="000424CD" w:rsidRPr="00720DB0" w:rsidRDefault="000424CD" w:rsidP="000424CD">
      <w:pPr>
        <w:ind w:firstLine="0"/>
        <w:rPr>
          <w:rFonts w:ascii="Cambria" w:hAnsi="Cambria"/>
          <w:b/>
          <w:u w:val="single"/>
        </w:rPr>
      </w:pPr>
      <w:r w:rsidRPr="00720DB0">
        <w:rPr>
          <w:rFonts w:ascii="Cambria" w:hAnsi="Cambria"/>
          <w:b/>
          <w:u w:val="single"/>
        </w:rPr>
        <w:t>Full Stack Developer</w:t>
      </w:r>
    </w:p>
    <w:p w14:paraId="4AE7C5D6" w14:textId="219603C1" w:rsidR="000424CD" w:rsidRPr="00720DB0" w:rsidRDefault="000424CD" w:rsidP="000424CD">
      <w:pPr>
        <w:ind w:firstLine="0"/>
        <w:rPr>
          <w:rFonts w:ascii="Cambria" w:hAnsi="Cambria"/>
          <w:bCs/>
          <w:i/>
          <w:iCs/>
        </w:rPr>
      </w:pPr>
      <w:r w:rsidRPr="00720DB0">
        <w:rPr>
          <w:rFonts w:ascii="Cambria" w:hAnsi="Cambria"/>
          <w:b/>
          <w:i/>
          <w:color w:val="7F7F7F"/>
        </w:rPr>
        <w:t>Block</w:t>
      </w:r>
      <w:r w:rsidR="00D261EA" w:rsidRPr="00720DB0">
        <w:rPr>
          <w:rFonts w:ascii="Cambria" w:hAnsi="Cambria"/>
          <w:b/>
          <w:i/>
          <w:color w:val="7F7F7F"/>
        </w:rPr>
        <w:t>.</w:t>
      </w:r>
      <w:r w:rsidRPr="00720DB0">
        <w:rPr>
          <w:rFonts w:ascii="Cambria" w:hAnsi="Cambria"/>
          <w:b/>
          <w:i/>
          <w:color w:val="7F7F7F"/>
        </w:rPr>
        <w:t>one</w:t>
      </w:r>
      <w:r w:rsidRPr="00720DB0">
        <w:rPr>
          <w:rFonts w:ascii="Cambria" w:hAnsi="Cambria"/>
          <w:b/>
          <w:color w:val="000000"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="00D261EA" w:rsidRPr="00720DB0">
        <w:rPr>
          <w:rFonts w:ascii="Cambria" w:hAnsi="Cambria"/>
          <w:b/>
        </w:rPr>
        <w:t xml:space="preserve">   </w:t>
      </w:r>
      <w:r w:rsidR="00720DB0">
        <w:rPr>
          <w:rFonts w:ascii="Cambria" w:hAnsi="Cambria"/>
          <w:b/>
        </w:rPr>
        <w:t xml:space="preserve"> </w:t>
      </w:r>
      <w:r w:rsidRPr="00720DB0">
        <w:rPr>
          <w:rFonts w:ascii="Cambria" w:hAnsi="Cambria"/>
          <w:b/>
          <w:bCs/>
          <w:i/>
          <w:iCs/>
        </w:rPr>
        <w:t>Mar</w:t>
      </w:r>
      <w:r w:rsidRPr="00720DB0">
        <w:rPr>
          <w:rFonts w:ascii="Cambria" w:hAnsi="Cambria"/>
          <w:b/>
          <w:i/>
          <w:iCs/>
        </w:rPr>
        <w:t xml:space="preserve"> 20</w:t>
      </w:r>
      <w:r w:rsidRPr="00720DB0">
        <w:rPr>
          <w:rFonts w:ascii="Cambria" w:hAnsi="Cambria"/>
          <w:b/>
          <w:bCs/>
          <w:i/>
          <w:iCs/>
        </w:rPr>
        <w:t>1</w:t>
      </w:r>
      <w:r w:rsidRPr="00720DB0">
        <w:rPr>
          <w:rFonts w:ascii="Cambria" w:hAnsi="Cambria"/>
          <w:b/>
          <w:bCs/>
          <w:i/>
          <w:iCs/>
        </w:rPr>
        <w:t>9</w:t>
      </w:r>
      <w:r w:rsidRPr="00720DB0">
        <w:rPr>
          <w:rFonts w:ascii="Cambria" w:hAnsi="Cambria"/>
          <w:b/>
          <w:i/>
          <w:iCs/>
        </w:rPr>
        <w:t xml:space="preserve"> t</w:t>
      </w:r>
      <w:r w:rsidRPr="00720DB0">
        <w:rPr>
          <w:rFonts w:ascii="Cambria" w:hAnsi="Cambria"/>
          <w:b/>
          <w:bCs/>
          <w:i/>
          <w:iCs/>
        </w:rPr>
        <w:t>ill</w:t>
      </w:r>
      <w:r w:rsidRPr="00720DB0">
        <w:rPr>
          <w:rFonts w:ascii="Cambria" w:hAnsi="Cambria"/>
          <w:b/>
          <w:i/>
          <w:iCs/>
        </w:rPr>
        <w:t xml:space="preserve"> </w:t>
      </w:r>
      <w:r w:rsidRPr="00720DB0">
        <w:rPr>
          <w:rFonts w:ascii="Cambria" w:hAnsi="Cambria"/>
          <w:b/>
          <w:bCs/>
          <w:i/>
          <w:iCs/>
        </w:rPr>
        <w:t>Present</w:t>
      </w:r>
    </w:p>
    <w:p w14:paraId="389D8F64" w14:textId="77777777" w:rsidR="000424CD" w:rsidRPr="00720DB0" w:rsidRDefault="000424CD" w:rsidP="000424CD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5484F2F5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Designing and Developing APIs</w:t>
      </w:r>
    </w:p>
    <w:p w14:paraId="0B69905A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Improve Application and Database performance</w:t>
      </w:r>
    </w:p>
    <w:p w14:paraId="6BD37D06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Debug and Troubleshoot application and deployment process</w:t>
      </w:r>
    </w:p>
    <w:p w14:paraId="2B702F17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Design and Architect the infrastructure</w:t>
      </w:r>
    </w:p>
    <w:p w14:paraId="09CB4C04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Provide full end to end infrastructure support</w:t>
      </w:r>
    </w:p>
    <w:p w14:paraId="572FF3F1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Automate application deployment by implementing CI/CD</w:t>
      </w:r>
    </w:p>
    <w:p w14:paraId="65AE511F" w14:textId="15A6D235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Secure the applic</w:t>
      </w:r>
      <w:r w:rsidR="00D261EA" w:rsidRPr="00720DB0">
        <w:rPr>
          <w:rFonts w:ascii="Cambria" w:hAnsi="Cambria"/>
        </w:rPr>
        <w:t>a</w:t>
      </w:r>
      <w:r w:rsidRPr="00720DB0">
        <w:rPr>
          <w:rFonts w:ascii="Cambria" w:hAnsi="Cambria"/>
        </w:rPr>
        <w:t>tion and infrastructure</w:t>
      </w:r>
    </w:p>
    <w:p w14:paraId="6B6AF3AB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Learn, evaluate and implement new technologies</w:t>
      </w:r>
    </w:p>
    <w:p w14:paraId="0112C60F" w14:textId="1F5E6818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Work extensively on AWS</w:t>
      </w:r>
    </w:p>
    <w:p w14:paraId="4844E652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Sprint planning and task assignment</w:t>
      </w:r>
    </w:p>
    <w:p w14:paraId="74A51CC1" w14:textId="3249304B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Work with different teams</w:t>
      </w:r>
    </w:p>
    <w:p w14:paraId="3CCE855D" w14:textId="77777777" w:rsidR="00AE1CD9" w:rsidRPr="00720DB0" w:rsidRDefault="00AE1CD9" w:rsidP="00AE1CD9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7D4D177D" w14:textId="77777777" w:rsidR="000424CD" w:rsidRPr="00720DB0" w:rsidRDefault="000424CD" w:rsidP="000424CD">
      <w:pPr>
        <w:spacing w:line="260" w:lineRule="atLeast"/>
        <w:ind w:firstLine="0"/>
        <w:rPr>
          <w:rFonts w:ascii="Cambria" w:hAnsi="Cambria"/>
          <w:b/>
          <w:bCs/>
        </w:rPr>
      </w:pPr>
      <w:r w:rsidRPr="00720DB0">
        <w:rPr>
          <w:rFonts w:ascii="Cambria" w:hAnsi="Cambria"/>
          <w:b/>
          <w:bCs/>
        </w:rPr>
        <w:t xml:space="preserve">Technologies/Tools: </w:t>
      </w:r>
    </w:p>
    <w:p w14:paraId="1EB8E4C0" w14:textId="12FAD28B" w:rsidR="000424CD" w:rsidRPr="00720DB0" w:rsidRDefault="00AE1CD9" w:rsidP="00AE1CD9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 xml:space="preserve">AWS, EOSIO, Terraform, Ansible, Consul, Packer, </w:t>
      </w:r>
      <w:proofErr w:type="spellStart"/>
      <w:r w:rsidRPr="00720DB0">
        <w:rPr>
          <w:rFonts w:ascii="Cambria" w:hAnsi="Cambria"/>
        </w:rPr>
        <w:t>ScaleFT</w:t>
      </w:r>
      <w:proofErr w:type="spellEnd"/>
      <w:r w:rsidRPr="00720DB0">
        <w:rPr>
          <w:rFonts w:ascii="Cambria" w:hAnsi="Cambria"/>
        </w:rPr>
        <w:t xml:space="preserve">, ZPA, Qualys, </w:t>
      </w:r>
      <w:proofErr w:type="spellStart"/>
      <w:r w:rsidRPr="00720DB0">
        <w:rPr>
          <w:rFonts w:ascii="Cambria" w:hAnsi="Cambria"/>
        </w:rPr>
        <w:t>Buildkite</w:t>
      </w:r>
      <w:proofErr w:type="spellEnd"/>
      <w:r w:rsidRPr="00720DB0">
        <w:rPr>
          <w:rFonts w:ascii="Cambria" w:hAnsi="Cambria"/>
        </w:rPr>
        <w:t>, Postfix, Fail2Ban, Nginx, Redis,</w:t>
      </w:r>
      <w:r w:rsidRPr="00720DB0">
        <w:rPr>
          <w:rFonts w:ascii="Cambria" w:hAnsi="Cambria"/>
        </w:rPr>
        <w:t xml:space="preserve"> </w:t>
      </w:r>
      <w:r w:rsidRPr="00720DB0">
        <w:rPr>
          <w:rFonts w:ascii="Cambria" w:hAnsi="Cambria"/>
        </w:rPr>
        <w:t>Postgres, MongoDB, PM2, Nodejs</w:t>
      </w:r>
    </w:p>
    <w:p w14:paraId="3B6BD14C" w14:textId="77777777" w:rsidR="00AE1CD9" w:rsidRPr="00720DB0" w:rsidRDefault="00AE1CD9" w:rsidP="00AE1CD9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362C6AD3" w14:textId="77777777" w:rsidR="000424CD" w:rsidRPr="00720DB0" w:rsidRDefault="000424CD" w:rsidP="000424CD">
      <w:pPr>
        <w:pStyle w:val="Achievement"/>
        <w:numPr>
          <w:ilvl w:val="0"/>
          <w:numId w:val="0"/>
        </w:numPr>
        <w:spacing w:after="0" w:line="260" w:lineRule="atLeast"/>
        <w:jc w:val="left"/>
        <w:rPr>
          <w:rFonts w:ascii="Cambria" w:hAnsi="Cambria"/>
          <w:b/>
          <w:bCs/>
          <w:spacing w:val="0"/>
          <w:sz w:val="22"/>
          <w:szCs w:val="22"/>
        </w:rPr>
      </w:pPr>
      <w:r w:rsidRPr="00720DB0">
        <w:rPr>
          <w:rFonts w:ascii="Cambria" w:hAnsi="Cambria"/>
          <w:b/>
          <w:bCs/>
          <w:spacing w:val="0"/>
          <w:sz w:val="22"/>
          <w:szCs w:val="22"/>
        </w:rPr>
        <w:t xml:space="preserve">Projects: </w:t>
      </w:r>
    </w:p>
    <w:p w14:paraId="610AE8A8" w14:textId="73660275" w:rsidR="000424CD" w:rsidRPr="00720DB0" w:rsidRDefault="00AE1CD9" w:rsidP="000424CD">
      <w:pPr>
        <w:pStyle w:val="Achievement"/>
        <w:numPr>
          <w:ilvl w:val="0"/>
          <w:numId w:val="16"/>
        </w:numPr>
        <w:spacing w:after="0" w:line="260" w:lineRule="atLeast"/>
        <w:jc w:val="lef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 xml:space="preserve">EOSIO </w:t>
      </w:r>
      <w:proofErr w:type="spellStart"/>
      <w:r w:rsidRPr="00720DB0">
        <w:rPr>
          <w:rFonts w:ascii="Cambria" w:hAnsi="Cambria"/>
          <w:b/>
          <w:sz w:val="22"/>
          <w:szCs w:val="22"/>
        </w:rPr>
        <w:t>Testnet</w:t>
      </w:r>
      <w:proofErr w:type="spellEnd"/>
    </w:p>
    <w:p w14:paraId="7A8C6439" w14:textId="5D4F9D61" w:rsidR="000424CD" w:rsidRPr="00720DB0" w:rsidRDefault="00AE1CD9" w:rsidP="000424CD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Public facing EOSIO testing network</w:t>
      </w:r>
    </w:p>
    <w:p w14:paraId="76EDCDD3" w14:textId="2BA853EB" w:rsidR="000424CD" w:rsidRPr="00720DB0" w:rsidRDefault="00AE1CD9" w:rsidP="000424CD">
      <w:pPr>
        <w:pStyle w:val="Achievement"/>
        <w:numPr>
          <w:ilvl w:val="0"/>
          <w:numId w:val="16"/>
        </w:numPr>
        <w:spacing w:after="0" w:line="260" w:lineRule="atLeast"/>
        <w:jc w:val="lef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>Elemental Battles</w:t>
      </w:r>
    </w:p>
    <w:p w14:paraId="1BFDFFE1" w14:textId="3D886B89" w:rsidR="000424CD" w:rsidRPr="00720DB0" w:rsidRDefault="00AE1CD9" w:rsidP="000424CD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 xml:space="preserve">Tutorial that teaches the process of creating blockchain based </w:t>
      </w:r>
      <w:proofErr w:type="spellStart"/>
      <w:r w:rsidRPr="00720DB0">
        <w:rPr>
          <w:rFonts w:ascii="Cambria" w:hAnsi="Cambria"/>
        </w:rPr>
        <w:t>dApp</w:t>
      </w:r>
      <w:proofErr w:type="spellEnd"/>
    </w:p>
    <w:p w14:paraId="4618FA1A" w14:textId="4EF999E7" w:rsidR="00AE1CD9" w:rsidRPr="00720DB0" w:rsidRDefault="00AE1CD9" w:rsidP="00AE1CD9">
      <w:pPr>
        <w:pStyle w:val="Achievement"/>
        <w:numPr>
          <w:ilvl w:val="0"/>
          <w:numId w:val="16"/>
        </w:numPr>
        <w:spacing w:after="0" w:line="260" w:lineRule="atLeast"/>
        <w:jc w:val="lef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>Explorer</w:t>
      </w:r>
    </w:p>
    <w:p w14:paraId="473FA1EB" w14:textId="72E537C4" w:rsidR="00AE1CD9" w:rsidRPr="00720DB0" w:rsidRDefault="00AE1CD9" w:rsidP="00AE1CD9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GUI to help in local development of EOSIO based applications</w:t>
      </w:r>
    </w:p>
    <w:p w14:paraId="35923C1D" w14:textId="77777777" w:rsidR="00AE1CD9" w:rsidRPr="00720DB0" w:rsidRDefault="00AE1CD9" w:rsidP="000424CD">
      <w:pPr>
        <w:spacing w:line="260" w:lineRule="atLeast"/>
        <w:ind w:firstLine="720"/>
        <w:rPr>
          <w:rFonts w:ascii="Cambria" w:hAnsi="Cambria"/>
        </w:rPr>
      </w:pPr>
    </w:p>
    <w:p w14:paraId="4462FEDF" w14:textId="24D88096" w:rsidR="000424CD" w:rsidRPr="00720DB0" w:rsidRDefault="000424CD" w:rsidP="000424CD">
      <w:pPr>
        <w:spacing w:line="260" w:lineRule="atLeast"/>
        <w:ind w:firstLine="0"/>
        <w:rPr>
          <w:rFonts w:ascii="Cambria" w:hAnsi="Cambria"/>
        </w:rPr>
      </w:pPr>
      <w:r w:rsidRPr="00720DB0">
        <w:rPr>
          <w:rFonts w:ascii="Cambria" w:hAnsi="Cambria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5579AF" wp14:editId="2129F409">
                <wp:simplePos x="0" y="0"/>
                <wp:positionH relativeFrom="column">
                  <wp:posOffset>-97155</wp:posOffset>
                </wp:positionH>
                <wp:positionV relativeFrom="paragraph">
                  <wp:posOffset>107315</wp:posOffset>
                </wp:positionV>
                <wp:extent cx="6457950" cy="0"/>
                <wp:effectExtent l="0" t="12700" r="19050" b="127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93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7.65pt;margin-top:8.45pt;width:508.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" strokecolor="#f2f2f2" strokeweight="3pt">
                <v:shadow color="#243f60" opacity=".5" offset="1pt"/>
                <o:lock v:ext="edit" shapetype="f"/>
              </v:shape>
            </w:pict>
          </mc:Fallback>
        </mc:AlternateContent>
      </w:r>
    </w:p>
    <w:p w14:paraId="5B41EFEE" w14:textId="38DAFE85" w:rsidR="00E53EB9" w:rsidRPr="00720DB0" w:rsidRDefault="00E53EB9" w:rsidP="00E53EB9">
      <w:pPr>
        <w:ind w:firstLine="0"/>
        <w:rPr>
          <w:rFonts w:ascii="Cambria" w:hAnsi="Cambria"/>
          <w:b/>
          <w:u w:val="single"/>
        </w:rPr>
      </w:pPr>
      <w:r w:rsidRPr="00720DB0">
        <w:rPr>
          <w:rFonts w:ascii="Cambria" w:hAnsi="Cambria"/>
          <w:b/>
          <w:u w:val="single"/>
        </w:rPr>
        <w:t>Project Manager</w:t>
      </w:r>
    </w:p>
    <w:p w14:paraId="0B9E6D55" w14:textId="74A9963B" w:rsidR="00E53EB9" w:rsidRPr="00720DB0" w:rsidRDefault="00E53EB9" w:rsidP="00E53EB9">
      <w:pPr>
        <w:ind w:firstLine="0"/>
        <w:rPr>
          <w:rFonts w:ascii="Cambria" w:hAnsi="Cambria"/>
          <w:bCs/>
          <w:i/>
          <w:iCs/>
        </w:rPr>
      </w:pPr>
      <w:r w:rsidRPr="00720DB0">
        <w:rPr>
          <w:rFonts w:ascii="Cambria" w:hAnsi="Cambria"/>
          <w:b/>
          <w:i/>
          <w:color w:val="7F7F7F"/>
        </w:rPr>
        <w:t>II5 Technologies Pvt. Ltd.</w:t>
      </w:r>
      <w:r w:rsidRPr="00720DB0">
        <w:rPr>
          <w:rFonts w:ascii="Cambria" w:hAnsi="Cambria"/>
          <w:b/>
          <w:color w:val="000000"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="000424CD" w:rsidRPr="00720DB0">
        <w:rPr>
          <w:rFonts w:ascii="Cambria" w:hAnsi="Cambria"/>
          <w:b/>
        </w:rPr>
        <w:tab/>
      </w:r>
      <w:r w:rsidR="000424CD" w:rsidRPr="00720DB0">
        <w:rPr>
          <w:rFonts w:ascii="Cambria" w:hAnsi="Cambria"/>
          <w:b/>
        </w:rPr>
        <w:tab/>
      </w:r>
      <w:r w:rsidR="000424CD" w:rsidRPr="00720DB0">
        <w:rPr>
          <w:rFonts w:ascii="Cambria" w:hAnsi="Cambria"/>
          <w:b/>
        </w:rPr>
        <w:tab/>
      </w:r>
      <w:r w:rsidRPr="00720DB0">
        <w:rPr>
          <w:rFonts w:ascii="Cambria" w:hAnsi="Cambria"/>
          <w:b/>
        </w:rPr>
        <w:tab/>
      </w:r>
      <w:r w:rsidR="00720DB0">
        <w:rPr>
          <w:rFonts w:ascii="Cambria" w:hAnsi="Cambria"/>
          <w:b/>
        </w:rPr>
        <w:t xml:space="preserve"> </w:t>
      </w:r>
      <w:r w:rsidRPr="00720DB0">
        <w:rPr>
          <w:rFonts w:ascii="Cambria" w:hAnsi="Cambria"/>
          <w:b/>
          <w:bCs/>
          <w:i/>
          <w:iCs/>
        </w:rPr>
        <w:t>Dec</w:t>
      </w:r>
      <w:r w:rsidRPr="00720DB0">
        <w:rPr>
          <w:rFonts w:ascii="Cambria" w:hAnsi="Cambria"/>
          <w:b/>
          <w:i/>
          <w:iCs/>
        </w:rPr>
        <w:t xml:space="preserve"> 20</w:t>
      </w:r>
      <w:r w:rsidRPr="00720DB0">
        <w:rPr>
          <w:rFonts w:ascii="Cambria" w:hAnsi="Cambria"/>
          <w:b/>
          <w:bCs/>
          <w:i/>
          <w:iCs/>
        </w:rPr>
        <w:t>13</w:t>
      </w:r>
      <w:r w:rsidRPr="00720DB0">
        <w:rPr>
          <w:rFonts w:ascii="Cambria" w:hAnsi="Cambria"/>
          <w:b/>
          <w:i/>
          <w:iCs/>
        </w:rPr>
        <w:t xml:space="preserve"> t</w:t>
      </w:r>
      <w:r w:rsidRPr="00720DB0">
        <w:rPr>
          <w:rFonts w:ascii="Cambria" w:hAnsi="Cambria"/>
          <w:b/>
          <w:bCs/>
          <w:i/>
          <w:iCs/>
        </w:rPr>
        <w:t>ill</w:t>
      </w:r>
      <w:r w:rsidRPr="00720DB0">
        <w:rPr>
          <w:rFonts w:ascii="Cambria" w:hAnsi="Cambria"/>
          <w:b/>
          <w:i/>
          <w:iCs/>
        </w:rPr>
        <w:t xml:space="preserve"> </w:t>
      </w:r>
      <w:r w:rsidR="00D261EA" w:rsidRPr="00720DB0">
        <w:rPr>
          <w:rFonts w:ascii="Cambria" w:hAnsi="Cambria"/>
          <w:b/>
          <w:bCs/>
          <w:i/>
          <w:iCs/>
        </w:rPr>
        <w:t>Mar 2019</w:t>
      </w:r>
    </w:p>
    <w:p w14:paraId="57D51C16" w14:textId="77777777" w:rsidR="00E53EB9" w:rsidRPr="00720DB0" w:rsidRDefault="00E53EB9" w:rsidP="00E53EB9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4EB4CCDC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 xml:space="preserve">Work &amp; train team on open source technologies and </w:t>
      </w:r>
      <w:proofErr w:type="spellStart"/>
      <w:r w:rsidRPr="00720DB0">
        <w:rPr>
          <w:rFonts w:ascii="Cambria" w:hAnsi="Cambria"/>
        </w:rPr>
        <w:t>javascript</w:t>
      </w:r>
      <w:proofErr w:type="spellEnd"/>
      <w:r w:rsidRPr="00720DB0">
        <w:rPr>
          <w:rFonts w:ascii="Cambria" w:hAnsi="Cambria"/>
        </w:rPr>
        <w:t xml:space="preserve"> frameworks</w:t>
      </w:r>
    </w:p>
    <w:p w14:paraId="0923F542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Monitor Website, Applications, and Servers</w:t>
      </w:r>
    </w:p>
    <w:p w14:paraId="43849694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Design &amp; Improve Website architecture</w:t>
      </w:r>
    </w:p>
    <w:p w14:paraId="50918F0C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Understand requirements and estimate timeframe</w:t>
      </w:r>
    </w:p>
    <w:p w14:paraId="7B298CAF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Work on complex part of application &amp; website</w:t>
      </w:r>
    </w:p>
    <w:p w14:paraId="040700CD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Troubleshoot and debug complex scenarios</w:t>
      </w:r>
    </w:p>
    <w:p w14:paraId="1BB66941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Co-ordinate and manage team in India &amp; Hong Kong</w:t>
      </w:r>
    </w:p>
    <w:p w14:paraId="7B45D81C" w14:textId="3FF09F9B" w:rsidR="00E53EB9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Part of cultural team in organizing employment engagement activities</w:t>
      </w:r>
    </w:p>
    <w:p w14:paraId="41809CF6" w14:textId="77777777" w:rsidR="00EC7EC0" w:rsidRPr="00720DB0" w:rsidRDefault="00EC7EC0" w:rsidP="00E53EB9">
      <w:pPr>
        <w:pStyle w:val="BodyText"/>
        <w:widowControl w:val="0"/>
        <w:tabs>
          <w:tab w:val="left" w:pos="707"/>
        </w:tabs>
        <w:spacing w:after="0" w:line="260" w:lineRule="atLeast"/>
        <w:ind w:left="707"/>
        <w:rPr>
          <w:rFonts w:ascii="Cambria" w:hAnsi="Cambria"/>
        </w:rPr>
      </w:pPr>
    </w:p>
    <w:p w14:paraId="7E126DB1" w14:textId="77777777" w:rsidR="00E53EB9" w:rsidRPr="00720DB0" w:rsidRDefault="00E53EB9" w:rsidP="00FD7AC8">
      <w:pPr>
        <w:spacing w:line="260" w:lineRule="atLeast"/>
        <w:ind w:firstLine="0"/>
        <w:rPr>
          <w:rFonts w:ascii="Cambria" w:hAnsi="Cambria"/>
          <w:b/>
          <w:bCs/>
        </w:rPr>
      </w:pPr>
      <w:r w:rsidRPr="00720DB0">
        <w:rPr>
          <w:rFonts w:ascii="Cambria" w:hAnsi="Cambria"/>
          <w:b/>
          <w:bCs/>
        </w:rPr>
        <w:t xml:space="preserve">Technologies/Tools: </w:t>
      </w:r>
    </w:p>
    <w:p w14:paraId="240727D2" w14:textId="77777777" w:rsidR="00E53EB9" w:rsidRPr="00720DB0" w:rsidRDefault="00E53EB9" w:rsidP="00A3379F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  <w:bCs/>
        </w:rPr>
      </w:pPr>
      <w:r w:rsidRPr="00720DB0">
        <w:rPr>
          <w:rFonts w:ascii="Cambria" w:hAnsi="Cambria"/>
        </w:rPr>
        <w:t xml:space="preserve">Framework 3.5, 4.0, SQL 2008, C#, XML, JavaScript, CSS, </w:t>
      </w:r>
      <w:proofErr w:type="spellStart"/>
      <w:r w:rsidRPr="00720DB0">
        <w:rPr>
          <w:rFonts w:ascii="Cambria" w:hAnsi="Cambria"/>
        </w:rPr>
        <w:t>JQuery</w:t>
      </w:r>
      <w:proofErr w:type="spellEnd"/>
      <w:r w:rsidRPr="00720DB0">
        <w:rPr>
          <w:rFonts w:ascii="Cambria" w:hAnsi="Cambria"/>
        </w:rPr>
        <w:t xml:space="preserve">, </w:t>
      </w:r>
      <w:r w:rsidR="00FC75A8" w:rsidRPr="00720DB0">
        <w:rPr>
          <w:rFonts w:ascii="Cambria" w:hAnsi="Cambria"/>
        </w:rPr>
        <w:t>SVN</w:t>
      </w:r>
      <w:r w:rsidRPr="00720DB0">
        <w:rPr>
          <w:rFonts w:ascii="Cambria" w:hAnsi="Cambria"/>
        </w:rPr>
        <w:t xml:space="preserve">, </w:t>
      </w:r>
      <w:r w:rsidR="00FC75A8" w:rsidRPr="00720DB0">
        <w:rPr>
          <w:rFonts w:ascii="Cambria" w:hAnsi="Cambria"/>
        </w:rPr>
        <w:t>Lucene</w:t>
      </w:r>
      <w:r w:rsidR="00491A36" w:rsidRPr="00720DB0">
        <w:rPr>
          <w:rFonts w:ascii="Cambria" w:hAnsi="Cambria"/>
        </w:rPr>
        <w:t xml:space="preserve"> Search</w:t>
      </w:r>
      <w:r w:rsidR="00A6039D" w:rsidRPr="00720DB0">
        <w:rPr>
          <w:rFonts w:ascii="Cambria" w:hAnsi="Cambria"/>
        </w:rPr>
        <w:t>, SVG</w:t>
      </w:r>
      <w:r w:rsidR="003F62F4" w:rsidRPr="00720DB0">
        <w:rPr>
          <w:rFonts w:ascii="Cambria" w:hAnsi="Cambria"/>
        </w:rPr>
        <w:t>, NodeJS, AngularJS 1.2, MySQL</w:t>
      </w:r>
    </w:p>
    <w:p w14:paraId="418F7B54" w14:textId="77777777" w:rsidR="00E53EB9" w:rsidRPr="00720DB0" w:rsidRDefault="00E53EB9" w:rsidP="00E53EB9">
      <w:pPr>
        <w:spacing w:line="260" w:lineRule="atLeast"/>
        <w:rPr>
          <w:rFonts w:ascii="Cambria" w:hAnsi="Cambria"/>
          <w:bCs/>
        </w:rPr>
      </w:pPr>
    </w:p>
    <w:p w14:paraId="387B2FC4" w14:textId="77777777" w:rsidR="00E53EB9" w:rsidRPr="00720DB0" w:rsidRDefault="00E53EB9" w:rsidP="00E53EB9">
      <w:pPr>
        <w:pStyle w:val="Achievement"/>
        <w:numPr>
          <w:ilvl w:val="0"/>
          <w:numId w:val="0"/>
        </w:numPr>
        <w:spacing w:after="0" w:line="260" w:lineRule="atLeast"/>
        <w:jc w:val="left"/>
        <w:rPr>
          <w:rFonts w:ascii="Cambria" w:hAnsi="Cambria"/>
          <w:b/>
          <w:bCs/>
          <w:spacing w:val="0"/>
          <w:sz w:val="22"/>
          <w:szCs w:val="22"/>
        </w:rPr>
      </w:pPr>
      <w:r w:rsidRPr="00720DB0">
        <w:rPr>
          <w:rFonts w:ascii="Cambria" w:hAnsi="Cambria"/>
          <w:b/>
          <w:bCs/>
          <w:spacing w:val="0"/>
          <w:sz w:val="22"/>
          <w:szCs w:val="22"/>
        </w:rPr>
        <w:t xml:space="preserve">Projects: </w:t>
      </w:r>
    </w:p>
    <w:p w14:paraId="68E43B68" w14:textId="77777777" w:rsidR="00E53EB9" w:rsidRPr="00720DB0" w:rsidRDefault="00FC75A8" w:rsidP="00E53EB9">
      <w:pPr>
        <w:pStyle w:val="Achievement"/>
        <w:numPr>
          <w:ilvl w:val="0"/>
          <w:numId w:val="16"/>
        </w:numPr>
        <w:spacing w:after="0" w:line="260" w:lineRule="atLeast"/>
        <w:jc w:val="lef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>Okay.com</w:t>
      </w:r>
    </w:p>
    <w:p w14:paraId="16C7F062" w14:textId="5F9EC4F1" w:rsidR="00E53EB9" w:rsidRPr="00720DB0" w:rsidRDefault="00861E30" w:rsidP="00E53EB9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Hong Kong based real estate website and its Admin module</w:t>
      </w:r>
      <w:r w:rsidR="00E53EB9" w:rsidRPr="00720DB0">
        <w:rPr>
          <w:rFonts w:ascii="Cambria" w:hAnsi="Cambria"/>
        </w:rPr>
        <w:t>.</w:t>
      </w:r>
    </w:p>
    <w:p w14:paraId="4BB12180" w14:textId="5BCCB19F" w:rsidR="000424CD" w:rsidRPr="00720DB0" w:rsidRDefault="000424CD" w:rsidP="000424CD">
      <w:pPr>
        <w:pStyle w:val="Achievement"/>
        <w:numPr>
          <w:ilvl w:val="0"/>
          <w:numId w:val="16"/>
        </w:numPr>
        <w:spacing w:after="0" w:line="260" w:lineRule="atLeast"/>
        <w:jc w:val="lef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>Bookie</w:t>
      </w:r>
    </w:p>
    <w:p w14:paraId="68F64B3C" w14:textId="5E993F6E" w:rsidR="000424CD" w:rsidRPr="00720DB0" w:rsidRDefault="000424CD" w:rsidP="00E53EB9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Cross Platform Betting application built using Electron, React JS &amp; Blockchain</w:t>
      </w:r>
    </w:p>
    <w:p w14:paraId="38234816" w14:textId="77777777" w:rsidR="00AE1CD9" w:rsidRPr="00720DB0" w:rsidRDefault="00AE1CD9" w:rsidP="00E53EB9">
      <w:pPr>
        <w:spacing w:line="260" w:lineRule="atLeast"/>
        <w:ind w:firstLine="720"/>
        <w:rPr>
          <w:rFonts w:ascii="Cambria" w:hAnsi="Cambria"/>
        </w:rPr>
      </w:pPr>
    </w:p>
    <w:p w14:paraId="0F5D8CC9" w14:textId="77777777" w:rsidR="00E53EB9" w:rsidRPr="00720DB0" w:rsidRDefault="000424CD" w:rsidP="00E53EB9">
      <w:pPr>
        <w:spacing w:line="260" w:lineRule="atLeast"/>
        <w:ind w:firstLine="0"/>
        <w:rPr>
          <w:rFonts w:ascii="Cambria" w:hAnsi="Cambria"/>
        </w:rPr>
      </w:pPr>
      <w:r w:rsidRPr="00720DB0">
        <w:rPr>
          <w:rFonts w:ascii="Cambria" w:hAnsi="Cambria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7CE98E" wp14:editId="6F18C440">
                <wp:simplePos x="0" y="0"/>
                <wp:positionH relativeFrom="column">
                  <wp:posOffset>-97155</wp:posOffset>
                </wp:positionH>
                <wp:positionV relativeFrom="paragraph">
                  <wp:posOffset>107315</wp:posOffset>
                </wp:positionV>
                <wp:extent cx="6457950" cy="0"/>
                <wp:effectExtent l="0" t="12700" r="19050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ABCE9" id="AutoShape 6" o:spid="_x0000_s1026" type="#_x0000_t32" style="position:absolute;margin-left:-7.65pt;margin-top:8.45pt;width:508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" strokecolor="#f2f2f2" strokeweight="3pt">
                <v:shadow color="#243f60" opacity=".5" offset="1pt"/>
                <o:lock v:ext="edit" shapetype="f"/>
              </v:shape>
            </w:pict>
          </mc:Fallback>
        </mc:AlternateContent>
      </w:r>
    </w:p>
    <w:p w14:paraId="12EEC2CE" w14:textId="77777777" w:rsidR="00DE04FF" w:rsidRPr="00720DB0" w:rsidRDefault="00203833" w:rsidP="00DE04FF">
      <w:pPr>
        <w:ind w:firstLine="0"/>
        <w:rPr>
          <w:rFonts w:ascii="Cambria" w:hAnsi="Cambria"/>
          <w:b/>
          <w:u w:val="single"/>
        </w:rPr>
      </w:pPr>
      <w:r w:rsidRPr="00720DB0">
        <w:rPr>
          <w:rFonts w:ascii="Cambria" w:hAnsi="Cambria"/>
          <w:b/>
          <w:u w:val="single"/>
        </w:rPr>
        <w:lastRenderedPageBreak/>
        <w:t xml:space="preserve">Senior Manager - </w:t>
      </w:r>
      <w:r w:rsidR="00F76C22" w:rsidRPr="00720DB0">
        <w:rPr>
          <w:rFonts w:ascii="Cambria" w:hAnsi="Cambria"/>
          <w:b/>
          <w:u w:val="single"/>
        </w:rPr>
        <w:t xml:space="preserve">Technology </w:t>
      </w:r>
    </w:p>
    <w:p w14:paraId="6CB40CC2" w14:textId="7888F6A9" w:rsidR="00D32427" w:rsidRPr="00720DB0" w:rsidRDefault="00F76C22" w:rsidP="00203833">
      <w:pPr>
        <w:ind w:firstLine="0"/>
        <w:rPr>
          <w:rFonts w:ascii="Cambria" w:hAnsi="Cambria"/>
          <w:bCs/>
          <w:i/>
          <w:iCs/>
        </w:rPr>
      </w:pPr>
      <w:r w:rsidRPr="00720DB0">
        <w:rPr>
          <w:rFonts w:ascii="Cambria" w:hAnsi="Cambria"/>
          <w:b/>
          <w:i/>
          <w:color w:val="7F7F7F"/>
        </w:rPr>
        <w:t>BookMyShow.com</w:t>
      </w:r>
      <w:r w:rsidR="00D32427" w:rsidRPr="00720DB0">
        <w:rPr>
          <w:rFonts w:ascii="Cambria" w:hAnsi="Cambria"/>
          <w:b/>
          <w:color w:val="000000"/>
        </w:rPr>
        <w:tab/>
      </w:r>
      <w:r w:rsidR="00AE1CD9" w:rsidRPr="00720DB0">
        <w:rPr>
          <w:rFonts w:ascii="Cambria" w:hAnsi="Cambria"/>
          <w:b/>
          <w:color w:val="000000"/>
        </w:rPr>
        <w:tab/>
      </w:r>
      <w:r w:rsidR="00AE1CD9" w:rsidRPr="00720DB0">
        <w:rPr>
          <w:rFonts w:ascii="Cambria" w:hAnsi="Cambria"/>
          <w:b/>
          <w:color w:val="000000"/>
        </w:rPr>
        <w:tab/>
      </w:r>
      <w:r w:rsidR="00AE1CD9" w:rsidRPr="00720DB0">
        <w:rPr>
          <w:rFonts w:ascii="Cambria" w:hAnsi="Cambria"/>
          <w:b/>
          <w:color w:val="000000"/>
        </w:rPr>
        <w:tab/>
      </w:r>
      <w:r w:rsidRPr="00720DB0">
        <w:rPr>
          <w:rFonts w:ascii="Cambria" w:hAnsi="Cambria"/>
          <w:b/>
        </w:rPr>
        <w:tab/>
      </w:r>
      <w:r w:rsidR="00D261EA" w:rsidRPr="00720DB0">
        <w:rPr>
          <w:rFonts w:ascii="Cambria" w:hAnsi="Cambria"/>
          <w:b/>
        </w:rPr>
        <w:tab/>
      </w:r>
      <w:r w:rsidR="00D261EA" w:rsidRPr="00720DB0">
        <w:rPr>
          <w:rFonts w:ascii="Cambria" w:hAnsi="Cambria"/>
          <w:b/>
        </w:rPr>
        <w:tab/>
      </w:r>
      <w:r w:rsidR="00D261EA" w:rsidRPr="00720DB0">
        <w:rPr>
          <w:rFonts w:ascii="Cambria" w:hAnsi="Cambria"/>
          <w:b/>
        </w:rPr>
        <w:tab/>
      </w:r>
      <w:r w:rsidR="00D261EA" w:rsidRPr="00720DB0">
        <w:rPr>
          <w:rFonts w:ascii="Cambria" w:hAnsi="Cambria"/>
          <w:b/>
        </w:rPr>
        <w:tab/>
        <w:t xml:space="preserve"> </w:t>
      </w:r>
      <w:r w:rsidR="00D32427" w:rsidRPr="00720DB0">
        <w:rPr>
          <w:rFonts w:ascii="Cambria" w:hAnsi="Cambria"/>
          <w:b/>
          <w:bCs/>
          <w:i/>
          <w:iCs/>
        </w:rPr>
        <w:t>July</w:t>
      </w:r>
      <w:r w:rsidR="00D32427" w:rsidRPr="00720DB0">
        <w:rPr>
          <w:rFonts w:ascii="Cambria" w:hAnsi="Cambria"/>
          <w:b/>
          <w:i/>
          <w:iCs/>
        </w:rPr>
        <w:t xml:space="preserve"> 20</w:t>
      </w:r>
      <w:r w:rsidR="00D32427" w:rsidRPr="00720DB0">
        <w:rPr>
          <w:rFonts w:ascii="Cambria" w:hAnsi="Cambria"/>
          <w:b/>
          <w:bCs/>
          <w:i/>
          <w:iCs/>
        </w:rPr>
        <w:t>12</w:t>
      </w:r>
      <w:r w:rsidR="00D32427" w:rsidRPr="00720DB0">
        <w:rPr>
          <w:rFonts w:ascii="Cambria" w:hAnsi="Cambria"/>
          <w:b/>
          <w:i/>
          <w:iCs/>
        </w:rPr>
        <w:t xml:space="preserve"> t</w:t>
      </w:r>
      <w:r w:rsidR="00D32427" w:rsidRPr="00720DB0">
        <w:rPr>
          <w:rFonts w:ascii="Cambria" w:hAnsi="Cambria"/>
          <w:b/>
          <w:bCs/>
          <w:i/>
          <w:iCs/>
        </w:rPr>
        <w:t>ill</w:t>
      </w:r>
      <w:r w:rsidR="00D32427" w:rsidRPr="00720DB0">
        <w:rPr>
          <w:rFonts w:ascii="Cambria" w:hAnsi="Cambria"/>
          <w:b/>
          <w:i/>
          <w:iCs/>
        </w:rPr>
        <w:t xml:space="preserve"> </w:t>
      </w:r>
      <w:r w:rsidR="00E53EB9" w:rsidRPr="00720DB0">
        <w:rPr>
          <w:rFonts w:ascii="Cambria" w:hAnsi="Cambria"/>
          <w:b/>
          <w:bCs/>
          <w:i/>
          <w:iCs/>
        </w:rPr>
        <w:t>Dec 2013</w:t>
      </w:r>
    </w:p>
    <w:p w14:paraId="525A69F5" w14:textId="77777777" w:rsidR="00D32427" w:rsidRPr="00720DB0" w:rsidRDefault="00D32427" w:rsidP="00D32427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530E85AC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Involved in Managing and Developing web applications</w:t>
      </w:r>
    </w:p>
    <w:p w14:paraId="6F2B0A32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 xml:space="preserve">Learn &amp; implement open source technologies like </w:t>
      </w:r>
      <w:proofErr w:type="spellStart"/>
      <w:r w:rsidRPr="00720DB0">
        <w:rPr>
          <w:rFonts w:ascii="Cambria" w:hAnsi="Cambria"/>
        </w:rPr>
        <w:t>NodeJs</w:t>
      </w:r>
      <w:proofErr w:type="spellEnd"/>
      <w:r w:rsidRPr="00720DB0">
        <w:rPr>
          <w:rFonts w:ascii="Cambria" w:hAnsi="Cambria"/>
        </w:rPr>
        <w:t>, Redis, Mongo, etc.</w:t>
      </w:r>
    </w:p>
    <w:p w14:paraId="613323E3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Work on Complex SQL Queries</w:t>
      </w:r>
    </w:p>
    <w:p w14:paraId="01F4A1E5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Understanding requirements and estimating efforts</w:t>
      </w:r>
    </w:p>
    <w:p w14:paraId="20F38D49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Perform timely code review and optimizations</w:t>
      </w:r>
    </w:p>
    <w:p w14:paraId="4CE91443" w14:textId="55F7CF31" w:rsidR="00D32427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Managing work and resources in Bangalore office.</w:t>
      </w:r>
    </w:p>
    <w:p w14:paraId="1ED463AB" w14:textId="38E78B81" w:rsidR="000424CD" w:rsidRPr="00720DB0" w:rsidRDefault="000424CD" w:rsidP="000424CD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24BB2868" w14:textId="77777777" w:rsidR="008A048C" w:rsidRPr="00720DB0" w:rsidRDefault="00F76C22" w:rsidP="00FD7AC8">
      <w:pPr>
        <w:spacing w:line="260" w:lineRule="atLeast"/>
        <w:ind w:firstLine="0"/>
        <w:rPr>
          <w:rFonts w:ascii="Cambria" w:hAnsi="Cambria"/>
          <w:b/>
          <w:bCs/>
        </w:rPr>
      </w:pPr>
      <w:r w:rsidRPr="00720DB0">
        <w:rPr>
          <w:rFonts w:ascii="Cambria" w:hAnsi="Cambria"/>
          <w:b/>
          <w:bCs/>
        </w:rPr>
        <w:t>Technologies</w:t>
      </w:r>
      <w:r w:rsidR="00072A09" w:rsidRPr="00720DB0">
        <w:rPr>
          <w:rFonts w:ascii="Cambria" w:hAnsi="Cambria"/>
          <w:b/>
          <w:bCs/>
        </w:rPr>
        <w:t>/Tools</w:t>
      </w:r>
      <w:r w:rsidR="00D32427" w:rsidRPr="00720DB0">
        <w:rPr>
          <w:rFonts w:ascii="Cambria" w:hAnsi="Cambria"/>
          <w:b/>
          <w:bCs/>
        </w:rPr>
        <w:t xml:space="preserve">: </w:t>
      </w:r>
    </w:p>
    <w:p w14:paraId="04964CAB" w14:textId="2BD98FCD" w:rsidR="00D32427" w:rsidRPr="00720DB0" w:rsidRDefault="00D32427" w:rsidP="00A3379F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  <w:bCs/>
        </w:rPr>
      </w:pPr>
      <w:r w:rsidRPr="00720DB0">
        <w:rPr>
          <w:rFonts w:ascii="Cambria" w:hAnsi="Cambria"/>
        </w:rPr>
        <w:t>Frameworks 3.5,</w:t>
      </w:r>
      <w:r w:rsidR="00072A09" w:rsidRPr="00720DB0">
        <w:rPr>
          <w:rFonts w:ascii="Cambria" w:hAnsi="Cambria"/>
        </w:rPr>
        <w:t xml:space="preserve"> </w:t>
      </w:r>
      <w:r w:rsidRPr="00720DB0">
        <w:rPr>
          <w:rFonts w:ascii="Cambria" w:hAnsi="Cambria"/>
        </w:rPr>
        <w:t xml:space="preserve">4.0, </w:t>
      </w:r>
      <w:r w:rsidR="00072A09" w:rsidRPr="00720DB0">
        <w:rPr>
          <w:rFonts w:ascii="Cambria" w:hAnsi="Cambria"/>
        </w:rPr>
        <w:t>SQL</w:t>
      </w:r>
      <w:r w:rsidRPr="00720DB0">
        <w:rPr>
          <w:rFonts w:ascii="Cambria" w:hAnsi="Cambria"/>
        </w:rPr>
        <w:t xml:space="preserve"> 2008, C#, XML, JavaScrip</w:t>
      </w:r>
      <w:r w:rsidR="00F26DE4" w:rsidRPr="00720DB0">
        <w:rPr>
          <w:rFonts w:ascii="Cambria" w:hAnsi="Cambria"/>
        </w:rPr>
        <w:t xml:space="preserve">t, CSS, </w:t>
      </w:r>
      <w:proofErr w:type="spellStart"/>
      <w:r w:rsidR="00F26DE4" w:rsidRPr="00720DB0">
        <w:rPr>
          <w:rFonts w:ascii="Cambria" w:hAnsi="Cambria"/>
        </w:rPr>
        <w:t>JQuery</w:t>
      </w:r>
      <w:proofErr w:type="spellEnd"/>
      <w:r w:rsidR="00F26DE4" w:rsidRPr="00720DB0">
        <w:rPr>
          <w:rFonts w:ascii="Cambria" w:hAnsi="Cambria"/>
        </w:rPr>
        <w:t>, TFS</w:t>
      </w:r>
      <w:r w:rsidRPr="00720DB0">
        <w:rPr>
          <w:rFonts w:ascii="Cambria" w:hAnsi="Cambria"/>
        </w:rPr>
        <w:t>,</w:t>
      </w:r>
      <w:r w:rsidR="00F26DE4" w:rsidRPr="00720DB0">
        <w:rPr>
          <w:rFonts w:ascii="Cambria" w:hAnsi="Cambria"/>
        </w:rPr>
        <w:t xml:space="preserve"> Redis, Mongo, NodeJS.</w:t>
      </w:r>
    </w:p>
    <w:p w14:paraId="2C7AE087" w14:textId="77777777" w:rsidR="00AE1CD9" w:rsidRPr="00720DB0" w:rsidRDefault="00AE1CD9" w:rsidP="00D32427">
      <w:pPr>
        <w:spacing w:line="260" w:lineRule="atLeast"/>
        <w:rPr>
          <w:rFonts w:ascii="Cambria" w:hAnsi="Cambria"/>
          <w:bCs/>
        </w:rPr>
      </w:pPr>
    </w:p>
    <w:p w14:paraId="1507E51C" w14:textId="77777777" w:rsidR="00203833" w:rsidRPr="00720DB0" w:rsidRDefault="00D32427" w:rsidP="00203833">
      <w:pPr>
        <w:pStyle w:val="Achievement"/>
        <w:numPr>
          <w:ilvl w:val="0"/>
          <w:numId w:val="0"/>
        </w:numPr>
        <w:spacing w:after="0" w:line="260" w:lineRule="atLeast"/>
        <w:jc w:val="left"/>
        <w:rPr>
          <w:rFonts w:ascii="Cambria" w:hAnsi="Cambria"/>
          <w:b/>
          <w:bCs/>
          <w:spacing w:val="0"/>
          <w:sz w:val="22"/>
          <w:szCs w:val="22"/>
        </w:rPr>
      </w:pPr>
      <w:r w:rsidRPr="00720DB0">
        <w:rPr>
          <w:rFonts w:ascii="Cambria" w:hAnsi="Cambria"/>
          <w:b/>
          <w:bCs/>
          <w:spacing w:val="0"/>
          <w:sz w:val="22"/>
          <w:szCs w:val="22"/>
        </w:rPr>
        <w:t xml:space="preserve">Projects: </w:t>
      </w:r>
    </w:p>
    <w:p w14:paraId="6AED245B" w14:textId="77777777" w:rsidR="00D32427" w:rsidRPr="00720DB0" w:rsidRDefault="00D32427" w:rsidP="002C64FD">
      <w:pPr>
        <w:pStyle w:val="Achievement"/>
        <w:numPr>
          <w:ilvl w:val="0"/>
          <w:numId w:val="16"/>
        </w:numPr>
        <w:spacing w:after="0" w:line="260" w:lineRule="atLeast"/>
        <w:jc w:val="lef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>Backoffice</w:t>
      </w:r>
      <w:r w:rsidR="00F26DE4" w:rsidRPr="00720DB0">
        <w:rPr>
          <w:rFonts w:ascii="Cambria" w:hAnsi="Cambria"/>
          <w:b/>
          <w:sz w:val="22"/>
          <w:szCs w:val="22"/>
        </w:rPr>
        <w:t xml:space="preserve"> &amp; Reporting</w:t>
      </w:r>
    </w:p>
    <w:p w14:paraId="2698B850" w14:textId="77777777" w:rsidR="00072A09" w:rsidRPr="00720DB0" w:rsidRDefault="00181AE6" w:rsidP="00481029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Deals with day to day activities</w:t>
      </w:r>
      <w:r w:rsidR="00F26DE4" w:rsidRPr="00720DB0">
        <w:rPr>
          <w:rFonts w:ascii="Cambria" w:hAnsi="Cambria"/>
        </w:rPr>
        <w:t xml:space="preserve"> and reporting system.</w:t>
      </w:r>
    </w:p>
    <w:p w14:paraId="4BE39547" w14:textId="77777777" w:rsidR="00D32427" w:rsidRPr="00720DB0" w:rsidRDefault="00D32427" w:rsidP="002C64FD">
      <w:pPr>
        <w:numPr>
          <w:ilvl w:val="0"/>
          <w:numId w:val="15"/>
        </w:numPr>
        <w:spacing w:line="260" w:lineRule="atLeast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>T</w:t>
      </w:r>
      <w:r w:rsidR="00F26DE4" w:rsidRPr="00720DB0">
        <w:rPr>
          <w:rFonts w:ascii="Cambria" w:hAnsi="Cambria"/>
          <w:b/>
        </w:rPr>
        <w:t>SM</w:t>
      </w:r>
      <w:r w:rsidR="00DD3D12" w:rsidRPr="00720DB0">
        <w:rPr>
          <w:rFonts w:ascii="Cambria" w:hAnsi="Cambria"/>
          <w:b/>
        </w:rPr>
        <w:t xml:space="preserve"> (Transaction Storage Module)</w:t>
      </w:r>
    </w:p>
    <w:p w14:paraId="74E291D1" w14:textId="010468F9" w:rsidR="00D32427" w:rsidRPr="00720DB0" w:rsidRDefault="00D32427" w:rsidP="00181AE6">
      <w:pPr>
        <w:spacing w:line="260" w:lineRule="atLeast"/>
        <w:ind w:firstLine="720"/>
        <w:rPr>
          <w:rFonts w:ascii="Cambria" w:hAnsi="Cambria"/>
          <w:color w:val="000000"/>
        </w:rPr>
      </w:pPr>
      <w:r w:rsidRPr="00720DB0">
        <w:rPr>
          <w:rFonts w:ascii="Cambria" w:hAnsi="Cambria"/>
        </w:rPr>
        <w:t xml:space="preserve"> </w:t>
      </w:r>
      <w:r w:rsidR="00DD3D12" w:rsidRPr="00720DB0">
        <w:rPr>
          <w:rFonts w:ascii="Cambria" w:hAnsi="Cambria"/>
          <w:color w:val="000000"/>
        </w:rPr>
        <w:t xml:space="preserve">API based model for transaction to execute.  </w:t>
      </w:r>
    </w:p>
    <w:p w14:paraId="213BC857" w14:textId="739387B1" w:rsidR="00AE1CD9" w:rsidRPr="00720DB0" w:rsidRDefault="00D261EA" w:rsidP="00181AE6">
      <w:pPr>
        <w:spacing w:line="260" w:lineRule="atLeast"/>
        <w:ind w:firstLine="720"/>
        <w:rPr>
          <w:rFonts w:ascii="Cambria" w:hAnsi="Cambria"/>
          <w:color w:val="000000"/>
        </w:rPr>
      </w:pPr>
      <w:r w:rsidRPr="00720DB0">
        <w:rPr>
          <w:rFonts w:ascii="Cambria" w:hAnsi="Cambria" w:cs="Arial"/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DC97746" wp14:editId="34F1C0E0">
                <wp:simplePos x="0" y="0"/>
                <wp:positionH relativeFrom="column">
                  <wp:posOffset>-93980</wp:posOffset>
                </wp:positionH>
                <wp:positionV relativeFrom="paragraph">
                  <wp:posOffset>152400</wp:posOffset>
                </wp:positionV>
                <wp:extent cx="6619875" cy="635"/>
                <wp:effectExtent l="0" t="12700" r="22225" b="2476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6ADC9" id="AutoShape 3" o:spid="_x0000_s1026" type="#_x0000_t32" style="position:absolute;margin-left:-7.4pt;margin-top:12pt;width:521.2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" strokecolor="#f2f2f2" strokeweight="3pt">
                <v:shadow color="#243f60" opacity=".5" offset="1pt"/>
                <o:lock v:ext="edit" shapetype="f"/>
              </v:shape>
            </w:pict>
          </mc:Fallback>
        </mc:AlternateContent>
      </w:r>
    </w:p>
    <w:p w14:paraId="3300F4A4" w14:textId="55BB46F5" w:rsidR="00203833" w:rsidRPr="00720DB0" w:rsidRDefault="00203833" w:rsidP="00A61BB8">
      <w:pPr>
        <w:spacing w:line="260" w:lineRule="atLeast"/>
        <w:ind w:firstLine="0"/>
        <w:rPr>
          <w:rFonts w:ascii="Cambria" w:hAnsi="Cambria"/>
        </w:rPr>
      </w:pPr>
    </w:p>
    <w:p w14:paraId="46B5F8D7" w14:textId="77777777" w:rsidR="00203833" w:rsidRPr="00720DB0" w:rsidRDefault="00181AE6" w:rsidP="008A048C">
      <w:pPr>
        <w:pStyle w:val="CompanyNameOne"/>
        <w:spacing w:line="260" w:lineRule="atLeast"/>
        <w:ind w:firstLine="0"/>
        <w:rPr>
          <w:rFonts w:ascii="Cambria" w:hAnsi="Cambria" w:cs="Arial"/>
          <w:bCs w:val="0"/>
          <w:spacing w:val="0"/>
          <w:u w:val="single"/>
        </w:rPr>
      </w:pPr>
      <w:r w:rsidRPr="00720DB0">
        <w:rPr>
          <w:rFonts w:ascii="Cambria" w:hAnsi="Cambria" w:cs="Arial"/>
          <w:bCs w:val="0"/>
          <w:spacing w:val="0"/>
          <w:u w:val="single"/>
        </w:rPr>
        <w:t>Team Lea</w:t>
      </w:r>
      <w:r w:rsidR="00203833" w:rsidRPr="00720DB0">
        <w:rPr>
          <w:rFonts w:ascii="Cambria" w:hAnsi="Cambria" w:cs="Arial"/>
          <w:bCs w:val="0"/>
          <w:spacing w:val="0"/>
          <w:u w:val="single"/>
        </w:rPr>
        <w:t xml:space="preserve">der </w:t>
      </w:r>
      <w:r w:rsidR="00A61BB8" w:rsidRPr="00720DB0">
        <w:rPr>
          <w:rFonts w:ascii="Cambria" w:hAnsi="Cambria" w:cs="Arial"/>
          <w:bCs w:val="0"/>
          <w:spacing w:val="0"/>
          <w:u w:val="single"/>
        </w:rPr>
        <w:t>- Technology</w:t>
      </w:r>
    </w:p>
    <w:p w14:paraId="4E1831F6" w14:textId="7D6AD514" w:rsidR="00266E0F" w:rsidRPr="00720DB0" w:rsidRDefault="00266E0F" w:rsidP="008A048C">
      <w:pPr>
        <w:pStyle w:val="CompanyNameOne"/>
        <w:spacing w:line="260" w:lineRule="atLeast"/>
        <w:ind w:firstLine="0"/>
        <w:rPr>
          <w:rFonts w:ascii="Cambria" w:hAnsi="Cambria" w:cs="Arial"/>
          <w:i/>
          <w:spacing w:val="0"/>
        </w:rPr>
      </w:pPr>
      <w:r w:rsidRPr="00720DB0">
        <w:rPr>
          <w:rFonts w:ascii="Cambria" w:hAnsi="Cambria" w:cs="Arial"/>
          <w:bCs w:val="0"/>
          <w:spacing w:val="0"/>
        </w:rPr>
        <w:t xml:space="preserve"> </w:t>
      </w:r>
      <w:r w:rsidRPr="00720DB0">
        <w:rPr>
          <w:rFonts w:ascii="Cambria" w:hAnsi="Cambria" w:cs="Arial"/>
          <w:bCs w:val="0"/>
          <w:i/>
          <w:color w:val="7F7F7F"/>
          <w:spacing w:val="0"/>
        </w:rPr>
        <w:t>Idealake Information Technologies Pvt. Ltd.</w:t>
      </w:r>
      <w:r w:rsidR="00181AE6" w:rsidRPr="00720DB0">
        <w:rPr>
          <w:rFonts w:ascii="Cambria" w:hAnsi="Cambria" w:cs="Arial"/>
          <w:bCs w:val="0"/>
          <w:spacing w:val="0"/>
        </w:rPr>
        <w:t xml:space="preserve"> </w:t>
      </w:r>
      <w:r w:rsidR="00D261EA" w:rsidRPr="00720DB0">
        <w:rPr>
          <w:rFonts w:ascii="Cambria" w:hAnsi="Cambria" w:cs="Times New Roman"/>
          <w:bCs w:val="0"/>
          <w:spacing w:val="0"/>
        </w:rPr>
        <w:t xml:space="preserve"> </w:t>
      </w:r>
      <w:r w:rsidR="00AE1CD9" w:rsidRPr="00720DB0">
        <w:rPr>
          <w:rFonts w:ascii="Cambria" w:hAnsi="Cambria" w:cs="Arial"/>
        </w:rPr>
        <w:tab/>
      </w:r>
      <w:r w:rsidR="00D261EA" w:rsidRPr="00720DB0">
        <w:rPr>
          <w:rFonts w:ascii="Cambria" w:hAnsi="Cambria" w:cs="Arial"/>
        </w:rPr>
        <w:tab/>
      </w:r>
      <w:r w:rsidR="00D261EA" w:rsidRPr="00720DB0">
        <w:rPr>
          <w:rFonts w:ascii="Cambria" w:hAnsi="Cambria" w:cs="Arial"/>
        </w:rPr>
        <w:tab/>
      </w:r>
      <w:r w:rsidR="00D261EA" w:rsidRPr="00720DB0">
        <w:rPr>
          <w:rFonts w:ascii="Cambria" w:hAnsi="Cambria" w:cs="Arial"/>
        </w:rPr>
        <w:tab/>
      </w:r>
      <w:r w:rsidR="00D261EA" w:rsidRPr="00720DB0">
        <w:rPr>
          <w:rFonts w:ascii="Cambria" w:hAnsi="Cambria" w:cs="Arial"/>
        </w:rPr>
        <w:tab/>
        <w:t xml:space="preserve">        </w:t>
      </w:r>
      <w:r w:rsidRPr="00720DB0">
        <w:rPr>
          <w:rFonts w:ascii="Cambria" w:hAnsi="Cambria" w:cs="Arial"/>
          <w:bCs w:val="0"/>
          <w:i/>
          <w:iCs/>
        </w:rPr>
        <w:t>Dec 2009 to Jul 2012</w:t>
      </w:r>
    </w:p>
    <w:p w14:paraId="11418CC0" w14:textId="77777777" w:rsidR="00266E0F" w:rsidRPr="00720DB0" w:rsidRDefault="00266E0F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0B5322EB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Manage and Develop various application in ASP.Net and SQL</w:t>
      </w:r>
    </w:p>
    <w:p w14:paraId="0F6F3A23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Take care of code review and optimization</w:t>
      </w:r>
    </w:p>
    <w:p w14:paraId="3915FD00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Attend meetings with various clients and consult them technically</w:t>
      </w:r>
    </w:p>
    <w:p w14:paraId="1B97A9E4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Visit clients and understand their requirements and estimate</w:t>
      </w:r>
    </w:p>
    <w:p w14:paraId="245D4ED8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Managed resources at client side</w:t>
      </w:r>
    </w:p>
    <w:p w14:paraId="2AA68518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Help team members to debug and troubleshoot issues</w:t>
      </w:r>
    </w:p>
    <w:p w14:paraId="514CAE47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Train team members to Improve technical skills</w:t>
      </w:r>
    </w:p>
    <w:p w14:paraId="4A970DB6" w14:textId="340E3234" w:rsidR="00203833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Co-ordinate with Design team, CS team, Clients and QA to get work done</w:t>
      </w:r>
    </w:p>
    <w:p w14:paraId="1FA8CBCF" w14:textId="77777777" w:rsidR="000424CD" w:rsidRPr="00720DB0" w:rsidRDefault="000424CD" w:rsidP="000424CD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1FF5E10D" w14:textId="77777777" w:rsidR="00203833" w:rsidRPr="00720DB0" w:rsidRDefault="00181AE6" w:rsidP="00433E20">
      <w:pPr>
        <w:spacing w:line="260" w:lineRule="atLeast"/>
        <w:ind w:firstLine="0"/>
        <w:rPr>
          <w:rFonts w:ascii="Cambria" w:hAnsi="Cambria"/>
          <w:b/>
          <w:bCs/>
        </w:rPr>
      </w:pPr>
      <w:r w:rsidRPr="00720DB0">
        <w:rPr>
          <w:rFonts w:ascii="Cambria" w:hAnsi="Cambria"/>
          <w:b/>
          <w:bCs/>
        </w:rPr>
        <w:t>Technologies</w:t>
      </w:r>
      <w:r w:rsidR="00072A09" w:rsidRPr="00720DB0">
        <w:rPr>
          <w:rFonts w:ascii="Cambria" w:hAnsi="Cambria"/>
          <w:b/>
          <w:bCs/>
        </w:rPr>
        <w:t>/Tools</w:t>
      </w:r>
      <w:r w:rsidR="00266E0F" w:rsidRPr="00720DB0">
        <w:rPr>
          <w:rFonts w:ascii="Cambria" w:hAnsi="Cambria"/>
          <w:b/>
          <w:bCs/>
        </w:rPr>
        <w:t xml:space="preserve">: </w:t>
      </w:r>
    </w:p>
    <w:p w14:paraId="36C77E2C" w14:textId="77777777" w:rsidR="00266E0F" w:rsidRPr="00720DB0" w:rsidRDefault="00CD6FE0" w:rsidP="00433E20">
      <w:pPr>
        <w:numPr>
          <w:ilvl w:val="0"/>
          <w:numId w:val="6"/>
        </w:numPr>
        <w:spacing w:line="260" w:lineRule="atLeast"/>
        <w:ind w:left="720" w:hanging="270"/>
        <w:rPr>
          <w:rFonts w:ascii="Cambria" w:hAnsi="Cambria"/>
          <w:bCs/>
        </w:rPr>
      </w:pPr>
      <w:r w:rsidRPr="00720DB0">
        <w:rPr>
          <w:rFonts w:ascii="Cambria" w:hAnsi="Cambria"/>
        </w:rPr>
        <w:t>Frameworks 1.1, 2.0, 3.5,4.0,</w:t>
      </w:r>
      <w:r w:rsidR="00266E0F" w:rsidRPr="00720DB0">
        <w:rPr>
          <w:rFonts w:ascii="Cambria" w:hAnsi="Cambria"/>
        </w:rPr>
        <w:t xml:space="preserve"> SQL 2000/2005/2008, C#, XML, JavaScript, CSS, </w:t>
      </w:r>
      <w:proofErr w:type="spellStart"/>
      <w:r w:rsidR="00266E0F" w:rsidRPr="00720DB0">
        <w:rPr>
          <w:rFonts w:ascii="Cambria" w:hAnsi="Cambria"/>
        </w:rPr>
        <w:t>JQuery</w:t>
      </w:r>
      <w:proofErr w:type="spellEnd"/>
      <w:r w:rsidR="00266E0F" w:rsidRPr="00720DB0">
        <w:rPr>
          <w:rFonts w:ascii="Cambria" w:hAnsi="Cambria"/>
        </w:rPr>
        <w:t xml:space="preserve">, Classic ASP, VSS, </w:t>
      </w:r>
      <w:proofErr w:type="spellStart"/>
      <w:r w:rsidR="00266E0F" w:rsidRPr="00720DB0">
        <w:rPr>
          <w:rFonts w:ascii="Cambria" w:hAnsi="Cambria"/>
        </w:rPr>
        <w:t>Sitefinity</w:t>
      </w:r>
      <w:proofErr w:type="spellEnd"/>
      <w:r w:rsidR="00266E0F" w:rsidRPr="00720DB0">
        <w:rPr>
          <w:rFonts w:ascii="Cambria" w:hAnsi="Cambria"/>
        </w:rPr>
        <w:t>, Telerik Controls.</w:t>
      </w:r>
    </w:p>
    <w:p w14:paraId="1E403EA5" w14:textId="77777777" w:rsidR="00266E0F" w:rsidRPr="00720DB0" w:rsidRDefault="00266E0F">
      <w:pPr>
        <w:spacing w:line="260" w:lineRule="atLeast"/>
        <w:rPr>
          <w:rFonts w:ascii="Cambria" w:hAnsi="Cambria"/>
          <w:bCs/>
        </w:rPr>
      </w:pPr>
    </w:p>
    <w:p w14:paraId="21AFFF8F" w14:textId="77777777" w:rsidR="00203833" w:rsidRPr="00720DB0" w:rsidRDefault="00266E0F" w:rsidP="00203833">
      <w:pPr>
        <w:pStyle w:val="Achievement"/>
        <w:numPr>
          <w:ilvl w:val="0"/>
          <w:numId w:val="0"/>
        </w:numPr>
        <w:spacing w:after="0" w:line="260" w:lineRule="atLeast"/>
        <w:rPr>
          <w:rFonts w:ascii="Cambria" w:hAnsi="Cambria"/>
          <w:b/>
          <w:bCs/>
          <w:spacing w:val="0"/>
          <w:sz w:val="22"/>
          <w:szCs w:val="22"/>
        </w:rPr>
      </w:pPr>
      <w:r w:rsidRPr="00720DB0">
        <w:rPr>
          <w:rFonts w:ascii="Cambria" w:hAnsi="Cambria"/>
          <w:b/>
          <w:bCs/>
          <w:spacing w:val="0"/>
          <w:sz w:val="22"/>
          <w:szCs w:val="22"/>
        </w:rPr>
        <w:t xml:space="preserve">Projects: </w:t>
      </w:r>
    </w:p>
    <w:p w14:paraId="77EBCC97" w14:textId="77777777" w:rsidR="00266E0F" w:rsidRPr="00720DB0" w:rsidRDefault="00266E0F" w:rsidP="002C64FD">
      <w:pPr>
        <w:pStyle w:val="Achievement"/>
        <w:numPr>
          <w:ilvl w:val="0"/>
          <w:numId w:val="14"/>
        </w:numPr>
        <w:spacing w:after="0" w:line="260" w:lineRule="atLeast"/>
        <w:rPr>
          <w:rFonts w:ascii="Cambria" w:hAnsi="Cambria"/>
          <w:b/>
          <w:sz w:val="22"/>
          <w:szCs w:val="22"/>
        </w:rPr>
      </w:pPr>
      <w:r w:rsidRPr="00720DB0">
        <w:rPr>
          <w:rFonts w:ascii="Cambria" w:hAnsi="Cambria"/>
          <w:b/>
          <w:sz w:val="22"/>
          <w:szCs w:val="22"/>
        </w:rPr>
        <w:t>IIFL Backoffice</w:t>
      </w:r>
    </w:p>
    <w:p w14:paraId="2C14AD2D" w14:textId="77777777" w:rsidR="00266E0F" w:rsidRPr="00720DB0" w:rsidRDefault="00181AE6" w:rsidP="00E53EB9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B</w:t>
      </w:r>
      <w:r w:rsidR="00266E0F" w:rsidRPr="00720DB0">
        <w:rPr>
          <w:rFonts w:ascii="Cambria" w:hAnsi="Cambria"/>
        </w:rPr>
        <w:t xml:space="preserve">ackoffice application for </w:t>
      </w:r>
      <w:r w:rsidR="00BB3C31" w:rsidRPr="00720DB0">
        <w:rPr>
          <w:rFonts w:ascii="Cambria" w:hAnsi="Cambria"/>
        </w:rPr>
        <w:t>IIFL</w:t>
      </w:r>
      <w:r w:rsidR="00266E0F" w:rsidRPr="00720DB0">
        <w:rPr>
          <w:rFonts w:ascii="Cambria" w:hAnsi="Cambria"/>
        </w:rPr>
        <w:t xml:space="preserve">. </w:t>
      </w:r>
    </w:p>
    <w:p w14:paraId="3044559D" w14:textId="77777777" w:rsidR="00266E0F" w:rsidRPr="00720DB0" w:rsidRDefault="00266E0F" w:rsidP="002C64FD">
      <w:pPr>
        <w:numPr>
          <w:ilvl w:val="0"/>
          <w:numId w:val="13"/>
        </w:numPr>
        <w:spacing w:line="260" w:lineRule="atLeast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>Tamarind (WCF API):</w:t>
      </w:r>
    </w:p>
    <w:p w14:paraId="48953FB3" w14:textId="2B30175B" w:rsidR="00203833" w:rsidRPr="00720DB0" w:rsidRDefault="00266E0F" w:rsidP="003B2AEB">
      <w:pPr>
        <w:spacing w:line="260" w:lineRule="atLeast"/>
        <w:ind w:firstLine="720"/>
        <w:rPr>
          <w:rFonts w:ascii="Cambria" w:hAnsi="Cambria"/>
        </w:rPr>
      </w:pPr>
      <w:r w:rsidRPr="00720DB0">
        <w:rPr>
          <w:rFonts w:ascii="Cambria" w:hAnsi="Cambria"/>
          <w:color w:val="000000"/>
        </w:rPr>
        <w:t>This API enables its B2B clients to search and book rooms in hotels as provided by Tamarind Tours.</w:t>
      </w:r>
    </w:p>
    <w:p w14:paraId="20B9A3CD" w14:textId="77777777" w:rsidR="00266E0F" w:rsidRPr="00720DB0" w:rsidRDefault="00266E0F" w:rsidP="002C64FD">
      <w:pPr>
        <w:numPr>
          <w:ilvl w:val="0"/>
          <w:numId w:val="12"/>
        </w:numPr>
        <w:spacing w:line="260" w:lineRule="atLeast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>Reliance Salary Advantage (Cloud application)</w:t>
      </w:r>
    </w:p>
    <w:p w14:paraId="0CCDA6EC" w14:textId="77777777" w:rsidR="00266E0F" w:rsidRPr="00720DB0" w:rsidRDefault="00181AE6" w:rsidP="003B2AEB">
      <w:pPr>
        <w:spacing w:line="260" w:lineRule="atLeast"/>
        <w:rPr>
          <w:rFonts w:ascii="Cambria" w:hAnsi="Cambria"/>
        </w:rPr>
      </w:pPr>
      <w:r w:rsidRPr="00720DB0">
        <w:rPr>
          <w:rFonts w:ascii="Cambria" w:hAnsi="Cambria"/>
        </w:rPr>
        <w:t xml:space="preserve"> </w:t>
      </w:r>
      <w:r w:rsidRPr="00720DB0">
        <w:rPr>
          <w:rFonts w:ascii="Cambria" w:hAnsi="Cambria"/>
        </w:rPr>
        <w:tab/>
      </w:r>
      <w:r w:rsidR="00BB3C31" w:rsidRPr="00720DB0">
        <w:rPr>
          <w:rFonts w:ascii="Cambria" w:hAnsi="Cambria"/>
        </w:rPr>
        <w:t xml:space="preserve">Application </w:t>
      </w:r>
      <w:r w:rsidR="00CD6FE0" w:rsidRPr="00720DB0">
        <w:rPr>
          <w:rFonts w:ascii="Cambria" w:hAnsi="Cambria"/>
        </w:rPr>
        <w:t>that allows subscription</w:t>
      </w:r>
      <w:r w:rsidR="00266E0F" w:rsidRPr="00720DB0">
        <w:rPr>
          <w:rFonts w:ascii="Cambria" w:hAnsi="Cambria"/>
        </w:rPr>
        <w:t xml:space="preserve"> to various SIP schemes. </w:t>
      </w:r>
      <w:r w:rsidR="00BB3C31" w:rsidRPr="00720DB0">
        <w:rPr>
          <w:rFonts w:ascii="Cambria" w:hAnsi="Cambria"/>
        </w:rPr>
        <w:t>Built on</w:t>
      </w:r>
      <w:r w:rsidR="00266E0F" w:rsidRPr="00720DB0">
        <w:rPr>
          <w:rFonts w:ascii="Cambria" w:hAnsi="Cambria"/>
        </w:rPr>
        <w:t xml:space="preserve"> </w:t>
      </w:r>
      <w:r w:rsidR="00266E0F" w:rsidRPr="00720DB0">
        <w:rPr>
          <w:rFonts w:ascii="Cambria" w:hAnsi="Cambria"/>
          <w:b/>
        </w:rPr>
        <w:t>Microsoft Azure</w:t>
      </w:r>
      <w:r w:rsidR="00BB3C31" w:rsidRPr="00720DB0">
        <w:rPr>
          <w:rFonts w:ascii="Cambria" w:hAnsi="Cambria"/>
        </w:rPr>
        <w:t xml:space="preserve">, </w:t>
      </w:r>
      <w:r w:rsidR="00266E0F" w:rsidRPr="00720DB0">
        <w:rPr>
          <w:rFonts w:ascii="Cambria" w:hAnsi="Cambria"/>
          <w:b/>
        </w:rPr>
        <w:t>ADFS</w:t>
      </w:r>
      <w:r w:rsidR="00BB3C31" w:rsidRPr="00720DB0">
        <w:rPr>
          <w:rFonts w:ascii="Cambria" w:hAnsi="Cambria"/>
          <w:b/>
        </w:rPr>
        <w:t>,</w:t>
      </w:r>
      <w:r w:rsidR="00BB3C31" w:rsidRPr="00720DB0">
        <w:rPr>
          <w:rFonts w:ascii="Cambria" w:hAnsi="Cambria"/>
        </w:rPr>
        <w:t xml:space="preserve"> </w:t>
      </w:r>
      <w:r w:rsidR="00266E0F" w:rsidRPr="00720DB0">
        <w:rPr>
          <w:rFonts w:ascii="Cambria" w:hAnsi="Cambria"/>
          <w:b/>
        </w:rPr>
        <w:t>SSO</w:t>
      </w:r>
      <w:r w:rsidR="00266E0F" w:rsidRPr="00720DB0">
        <w:rPr>
          <w:rFonts w:ascii="Cambria" w:hAnsi="Cambria"/>
        </w:rPr>
        <w:t>.</w:t>
      </w:r>
    </w:p>
    <w:p w14:paraId="48896F18" w14:textId="77777777" w:rsidR="00266E0F" w:rsidRPr="00720DB0" w:rsidRDefault="00266E0F" w:rsidP="002C64FD">
      <w:pPr>
        <w:numPr>
          <w:ilvl w:val="0"/>
          <w:numId w:val="11"/>
        </w:numPr>
        <w:spacing w:line="260" w:lineRule="atLeast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>Maintenance</w:t>
      </w:r>
      <w:r w:rsidR="00D32427" w:rsidRPr="00720DB0">
        <w:rPr>
          <w:rFonts w:ascii="Cambria" w:hAnsi="Cambria"/>
          <w:b/>
        </w:rPr>
        <w:t xml:space="preserve"> and other</w:t>
      </w:r>
      <w:r w:rsidRPr="00720DB0">
        <w:rPr>
          <w:rFonts w:ascii="Cambria" w:hAnsi="Cambria"/>
          <w:b/>
        </w:rPr>
        <w:t xml:space="preserve"> projects:</w:t>
      </w:r>
    </w:p>
    <w:p w14:paraId="5B77D0DF" w14:textId="77777777" w:rsidR="00266E0F" w:rsidRPr="00720DB0" w:rsidRDefault="00266E0F" w:rsidP="00203833">
      <w:pPr>
        <w:spacing w:line="260" w:lineRule="atLeast"/>
        <w:ind w:left="720" w:firstLine="0"/>
        <w:rPr>
          <w:rFonts w:ascii="Cambria" w:hAnsi="Cambria"/>
        </w:rPr>
      </w:pPr>
      <w:r w:rsidRPr="00720DB0">
        <w:rPr>
          <w:rFonts w:ascii="Cambria" w:hAnsi="Cambria"/>
        </w:rPr>
        <w:t xml:space="preserve">Fame Cinemas, Big Video, Big Music, Cinemax, </w:t>
      </w:r>
      <w:proofErr w:type="spellStart"/>
      <w:r w:rsidRPr="00720DB0">
        <w:rPr>
          <w:rFonts w:ascii="Cambria" w:hAnsi="Cambria"/>
        </w:rPr>
        <w:t>Charak</w:t>
      </w:r>
      <w:proofErr w:type="spellEnd"/>
      <w:r w:rsidRPr="00720DB0">
        <w:rPr>
          <w:rFonts w:ascii="Cambria" w:hAnsi="Cambria"/>
        </w:rPr>
        <w:t xml:space="preserve">, DSP Blackrock, Communicate2, Quantum Mutual Fund, </w:t>
      </w:r>
      <w:proofErr w:type="spellStart"/>
      <w:r w:rsidRPr="00720DB0">
        <w:rPr>
          <w:rFonts w:ascii="Cambria" w:hAnsi="Cambria"/>
        </w:rPr>
        <w:t>Yashraj</w:t>
      </w:r>
      <w:proofErr w:type="spellEnd"/>
      <w:r w:rsidRPr="00720DB0">
        <w:rPr>
          <w:rFonts w:ascii="Cambria" w:hAnsi="Cambria"/>
        </w:rPr>
        <w:t xml:space="preserve"> films and Reliance Property Solutions</w:t>
      </w:r>
      <w:r w:rsidR="00D32427" w:rsidRPr="00720DB0">
        <w:rPr>
          <w:rFonts w:ascii="Cambria" w:hAnsi="Cambria"/>
        </w:rPr>
        <w:t>, ICICI Securities, Dharma Productions</w:t>
      </w:r>
      <w:r w:rsidRPr="00720DB0">
        <w:rPr>
          <w:rFonts w:ascii="Cambria" w:hAnsi="Cambria"/>
        </w:rPr>
        <w:t>.</w:t>
      </w:r>
    </w:p>
    <w:p w14:paraId="1E94DD18" w14:textId="77777777" w:rsidR="00EC7EC0" w:rsidRPr="00720DB0" w:rsidRDefault="00EC7EC0" w:rsidP="00EC7EC0"/>
    <w:p w14:paraId="4FF2B2A4" w14:textId="0C9E13C0" w:rsidR="00072A09" w:rsidRPr="00720DB0" w:rsidRDefault="000424CD">
      <w:pPr>
        <w:pStyle w:val="CompanyNameOne"/>
        <w:spacing w:line="260" w:lineRule="atLeast"/>
        <w:rPr>
          <w:rFonts w:ascii="Cambria" w:hAnsi="Cambria" w:cs="Arial"/>
          <w:u w:val="single"/>
        </w:rPr>
      </w:pPr>
      <w:r w:rsidRPr="00720DB0">
        <w:rPr>
          <w:rFonts w:ascii="Cambria" w:hAnsi="Cambria" w:cs="Arial"/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E30DB9" wp14:editId="2768720F">
                <wp:simplePos x="0" y="0"/>
                <wp:positionH relativeFrom="column">
                  <wp:posOffset>-97155</wp:posOffset>
                </wp:positionH>
                <wp:positionV relativeFrom="paragraph">
                  <wp:posOffset>20320</wp:posOffset>
                </wp:positionV>
                <wp:extent cx="6619875" cy="635"/>
                <wp:effectExtent l="0" t="12700" r="22225" b="2476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98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29B96" id="AutoShape 3" o:spid="_x0000_s1026" type="#_x0000_t32" style="position:absolute;margin-left:-7.65pt;margin-top:1.6pt;width:521.2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" strokecolor="#f2f2f2" strokeweight="3pt">
                <v:shadow color="#243f60" opacity=".5" offset="1pt"/>
                <o:lock v:ext="edit" shapetype="f"/>
              </v:shape>
            </w:pict>
          </mc:Fallback>
        </mc:AlternateContent>
      </w:r>
    </w:p>
    <w:p w14:paraId="05A75054" w14:textId="77777777" w:rsidR="00720DB0" w:rsidRDefault="00720DB0" w:rsidP="008A048C">
      <w:pPr>
        <w:pStyle w:val="CompanyNameOne"/>
        <w:spacing w:line="260" w:lineRule="atLeast"/>
        <w:ind w:firstLine="0"/>
        <w:rPr>
          <w:rFonts w:ascii="Cambria" w:hAnsi="Cambria" w:cs="Arial"/>
          <w:u w:val="single"/>
        </w:rPr>
      </w:pPr>
    </w:p>
    <w:p w14:paraId="5C07C709" w14:textId="6EFCCB4F" w:rsidR="00720DB0" w:rsidRDefault="00720DB0" w:rsidP="008A048C">
      <w:pPr>
        <w:pStyle w:val="CompanyNameOne"/>
        <w:spacing w:line="260" w:lineRule="atLeast"/>
        <w:ind w:firstLine="0"/>
        <w:rPr>
          <w:rFonts w:ascii="Cambria" w:hAnsi="Cambria" w:cs="Arial"/>
          <w:u w:val="single"/>
        </w:rPr>
      </w:pPr>
    </w:p>
    <w:p w14:paraId="731079F3" w14:textId="77777777" w:rsidR="00A3379F" w:rsidRPr="00A3379F" w:rsidRDefault="00A3379F" w:rsidP="00A3379F"/>
    <w:p w14:paraId="0849D660" w14:textId="77777777" w:rsidR="00720DB0" w:rsidRDefault="00720DB0" w:rsidP="008A048C">
      <w:pPr>
        <w:pStyle w:val="CompanyNameOne"/>
        <w:spacing w:line="260" w:lineRule="atLeast"/>
        <w:ind w:firstLine="0"/>
        <w:rPr>
          <w:rFonts w:ascii="Cambria" w:hAnsi="Cambria" w:cs="Arial"/>
          <w:u w:val="single"/>
        </w:rPr>
      </w:pPr>
    </w:p>
    <w:p w14:paraId="2CBC1E03" w14:textId="316B9BEE" w:rsidR="00203833" w:rsidRPr="00720DB0" w:rsidRDefault="00181AE6" w:rsidP="008A048C">
      <w:pPr>
        <w:pStyle w:val="CompanyNameOne"/>
        <w:spacing w:line="260" w:lineRule="atLeast"/>
        <w:ind w:firstLine="0"/>
        <w:rPr>
          <w:rFonts w:ascii="Cambria" w:hAnsi="Cambria" w:cs="Arial"/>
          <w:u w:val="single"/>
        </w:rPr>
      </w:pPr>
      <w:r w:rsidRPr="00720DB0">
        <w:rPr>
          <w:rFonts w:ascii="Cambria" w:hAnsi="Cambria" w:cs="Arial"/>
          <w:u w:val="single"/>
        </w:rPr>
        <w:lastRenderedPageBreak/>
        <w:t xml:space="preserve">Team Leader </w:t>
      </w:r>
      <w:r w:rsidR="00A61BB8" w:rsidRPr="00720DB0">
        <w:rPr>
          <w:rFonts w:ascii="Cambria" w:hAnsi="Cambria" w:cs="Arial"/>
          <w:u w:val="single"/>
        </w:rPr>
        <w:t>- Technology</w:t>
      </w:r>
    </w:p>
    <w:p w14:paraId="47D82A29" w14:textId="5FAB046C" w:rsidR="00266E0F" w:rsidRPr="00720DB0" w:rsidRDefault="00266E0F" w:rsidP="008A048C">
      <w:pPr>
        <w:pStyle w:val="CompanyNameOne"/>
        <w:spacing w:line="260" w:lineRule="atLeast"/>
        <w:ind w:firstLine="0"/>
        <w:rPr>
          <w:rFonts w:ascii="Cambria" w:hAnsi="Cambria" w:cs="Arial"/>
          <w:spacing w:val="0"/>
        </w:rPr>
      </w:pPr>
      <w:r w:rsidRPr="00720DB0">
        <w:rPr>
          <w:rFonts w:ascii="Cambria" w:hAnsi="Cambria" w:cs="Arial"/>
          <w:i/>
          <w:color w:val="7F7F7F"/>
        </w:rPr>
        <w:t>OSS Soft Tech</w:t>
      </w:r>
      <w:r w:rsidR="00D261EA" w:rsidRPr="00720DB0">
        <w:rPr>
          <w:rFonts w:ascii="Cambria" w:hAnsi="Cambria" w:cs="Arial"/>
          <w:color w:val="000000"/>
        </w:rPr>
        <w:tab/>
      </w:r>
      <w:r w:rsidR="00D261EA" w:rsidRPr="00720DB0">
        <w:rPr>
          <w:rFonts w:ascii="Cambria" w:hAnsi="Cambria" w:cs="Arial"/>
          <w:color w:val="000000"/>
        </w:rPr>
        <w:tab/>
      </w:r>
      <w:r w:rsidR="00D261EA" w:rsidRPr="00720DB0">
        <w:rPr>
          <w:rFonts w:ascii="Cambria" w:hAnsi="Cambria" w:cs="Arial"/>
          <w:color w:val="000000"/>
        </w:rPr>
        <w:tab/>
      </w:r>
      <w:r w:rsidR="00D261EA" w:rsidRPr="00720DB0">
        <w:rPr>
          <w:rFonts w:ascii="Cambria" w:hAnsi="Cambria" w:cs="Arial"/>
          <w:color w:val="000000"/>
        </w:rPr>
        <w:tab/>
        <w:t xml:space="preserve">   </w:t>
      </w:r>
      <w:r w:rsidRPr="00720DB0">
        <w:rPr>
          <w:rFonts w:ascii="Cambria" w:hAnsi="Cambria" w:cs="Arial"/>
          <w:color w:val="000000"/>
        </w:rPr>
        <w:tab/>
      </w:r>
      <w:r w:rsidRPr="00720DB0">
        <w:rPr>
          <w:rFonts w:ascii="Cambria" w:hAnsi="Cambria" w:cs="Arial"/>
        </w:rPr>
        <w:t xml:space="preserve">        </w:t>
      </w:r>
      <w:r w:rsidRPr="00720DB0">
        <w:rPr>
          <w:rFonts w:ascii="Cambria" w:hAnsi="Cambria" w:cs="Arial"/>
        </w:rPr>
        <w:tab/>
      </w:r>
      <w:r w:rsidRPr="00720DB0">
        <w:rPr>
          <w:rFonts w:ascii="Cambria" w:hAnsi="Cambria" w:cs="Arial"/>
        </w:rPr>
        <w:tab/>
      </w:r>
      <w:r w:rsidRPr="00720DB0">
        <w:rPr>
          <w:rFonts w:ascii="Cambria" w:hAnsi="Cambria" w:cs="Arial"/>
        </w:rPr>
        <w:tab/>
      </w:r>
      <w:r w:rsidR="00AE1CD9" w:rsidRPr="00720DB0">
        <w:rPr>
          <w:rFonts w:ascii="Cambria" w:hAnsi="Cambria" w:cs="Arial"/>
        </w:rPr>
        <w:tab/>
      </w:r>
      <w:r w:rsidR="00AE1CD9" w:rsidRPr="00720DB0">
        <w:rPr>
          <w:rFonts w:ascii="Cambria" w:hAnsi="Cambria" w:cs="Arial"/>
        </w:rPr>
        <w:tab/>
      </w:r>
      <w:r w:rsidR="00D261EA" w:rsidRPr="00720DB0">
        <w:rPr>
          <w:rFonts w:ascii="Cambria" w:hAnsi="Cambria" w:cs="Arial"/>
        </w:rPr>
        <w:t xml:space="preserve">    </w:t>
      </w:r>
      <w:r w:rsidR="00720DB0">
        <w:rPr>
          <w:rFonts w:ascii="Cambria" w:hAnsi="Cambria" w:cs="Arial"/>
        </w:rPr>
        <w:t xml:space="preserve"> </w:t>
      </w:r>
      <w:r w:rsidR="00AE1CD9" w:rsidRPr="00720DB0">
        <w:rPr>
          <w:rFonts w:ascii="Cambria" w:hAnsi="Cambria" w:cs="Arial"/>
          <w:bCs w:val="0"/>
          <w:i/>
          <w:iCs/>
          <w:color w:val="000000"/>
        </w:rPr>
        <w:t>Aug 2009</w:t>
      </w:r>
      <w:r w:rsidRPr="00720DB0">
        <w:rPr>
          <w:rFonts w:ascii="Cambria" w:hAnsi="Cambria" w:cs="Arial"/>
          <w:bCs w:val="0"/>
          <w:i/>
          <w:iCs/>
          <w:color w:val="000000"/>
        </w:rPr>
        <w:t xml:space="preserve"> to Nov 2009</w:t>
      </w:r>
    </w:p>
    <w:p w14:paraId="4AD65543" w14:textId="77777777" w:rsidR="00266E0F" w:rsidRPr="00720DB0" w:rsidRDefault="00266E0F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6BB17FBE" w14:textId="5C18EA2B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 xml:space="preserve">Design </w:t>
      </w:r>
      <w:r w:rsidR="00D261EA" w:rsidRPr="00720DB0">
        <w:rPr>
          <w:rFonts w:ascii="Cambria" w:hAnsi="Cambria"/>
        </w:rPr>
        <w:t>wireframes</w:t>
      </w:r>
      <w:r w:rsidRPr="00720DB0">
        <w:rPr>
          <w:rFonts w:ascii="Cambria" w:hAnsi="Cambria"/>
        </w:rPr>
        <w:t xml:space="preserve"> </w:t>
      </w:r>
    </w:p>
    <w:p w14:paraId="137E8DEB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Perform code review</w:t>
      </w:r>
    </w:p>
    <w:p w14:paraId="79172771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Develop application using ASP.Net and SQL</w:t>
      </w:r>
    </w:p>
    <w:p w14:paraId="0851074D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Assign and explain task to team members</w:t>
      </w:r>
    </w:p>
    <w:p w14:paraId="3D39C4ED" w14:textId="1DD24051" w:rsidR="003B2AEB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Help tech leads to improve application architecture</w:t>
      </w:r>
    </w:p>
    <w:p w14:paraId="25FA175A" w14:textId="77777777" w:rsidR="000424CD" w:rsidRPr="00720DB0" w:rsidRDefault="000424CD" w:rsidP="000424CD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6C4495C1" w14:textId="77777777" w:rsidR="008A048C" w:rsidRPr="00720DB0" w:rsidRDefault="00CD6FE0" w:rsidP="00433E20">
      <w:pPr>
        <w:spacing w:line="260" w:lineRule="atLeast"/>
        <w:ind w:firstLine="0"/>
        <w:rPr>
          <w:rFonts w:ascii="Cambria" w:hAnsi="Cambria"/>
          <w:b/>
          <w:bCs/>
          <w:iCs/>
        </w:rPr>
      </w:pPr>
      <w:r w:rsidRPr="00720DB0">
        <w:rPr>
          <w:rFonts w:ascii="Cambria" w:hAnsi="Cambria"/>
          <w:b/>
          <w:bCs/>
        </w:rPr>
        <w:t>Technologies</w:t>
      </w:r>
      <w:r w:rsidR="00072A09" w:rsidRPr="00720DB0">
        <w:rPr>
          <w:rFonts w:ascii="Cambria" w:hAnsi="Cambria"/>
          <w:b/>
          <w:bCs/>
        </w:rPr>
        <w:t>/Tools</w:t>
      </w:r>
      <w:r w:rsidR="00266E0F" w:rsidRPr="00720DB0">
        <w:rPr>
          <w:rFonts w:ascii="Cambria" w:hAnsi="Cambria"/>
          <w:b/>
          <w:bCs/>
        </w:rPr>
        <w:t>:</w:t>
      </w:r>
      <w:r w:rsidR="00266E0F" w:rsidRPr="00720DB0">
        <w:rPr>
          <w:rFonts w:ascii="Cambria" w:hAnsi="Cambria"/>
          <w:b/>
          <w:bCs/>
          <w:iCs/>
        </w:rPr>
        <w:t xml:space="preserve"> </w:t>
      </w:r>
    </w:p>
    <w:p w14:paraId="01806AD0" w14:textId="42254F3D" w:rsidR="003B2AEB" w:rsidRPr="00A3379F" w:rsidRDefault="00266E0F" w:rsidP="00A3379F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  <w:bCs/>
        </w:rPr>
      </w:pPr>
      <w:r w:rsidRPr="00A3379F">
        <w:rPr>
          <w:rFonts w:ascii="Cambria" w:hAnsi="Cambria"/>
        </w:rPr>
        <w:t>Framework</w:t>
      </w:r>
      <w:r w:rsidRPr="00720DB0">
        <w:rPr>
          <w:rFonts w:ascii="Cambria" w:hAnsi="Cambria"/>
          <w:bCs/>
        </w:rPr>
        <w:t xml:space="preserve"> 3.5, SQL 2005, VB.Net, XML, JavaScript, CSS, </w:t>
      </w:r>
      <w:proofErr w:type="spellStart"/>
      <w:r w:rsidRPr="00720DB0">
        <w:rPr>
          <w:rFonts w:ascii="Cambria" w:hAnsi="Cambria"/>
          <w:bCs/>
        </w:rPr>
        <w:t>JQuery</w:t>
      </w:r>
      <w:proofErr w:type="spellEnd"/>
      <w:r w:rsidRPr="00720DB0">
        <w:rPr>
          <w:rFonts w:ascii="Cambria" w:hAnsi="Cambria"/>
          <w:bCs/>
        </w:rPr>
        <w:t>, VSS.</w:t>
      </w:r>
    </w:p>
    <w:p w14:paraId="3F8B46EC" w14:textId="77777777" w:rsidR="008873DB" w:rsidRPr="00720DB0" w:rsidRDefault="008873DB" w:rsidP="00072A09">
      <w:pPr>
        <w:pStyle w:val="Achievement"/>
        <w:numPr>
          <w:ilvl w:val="0"/>
          <w:numId w:val="0"/>
        </w:numPr>
        <w:spacing w:after="0" w:line="260" w:lineRule="atLeast"/>
        <w:rPr>
          <w:rFonts w:ascii="Cambria" w:hAnsi="Cambria"/>
          <w:b/>
          <w:bCs/>
          <w:spacing w:val="0"/>
          <w:sz w:val="22"/>
          <w:szCs w:val="22"/>
        </w:rPr>
      </w:pPr>
    </w:p>
    <w:p w14:paraId="368E6F80" w14:textId="45393AA3" w:rsidR="00266E0F" w:rsidRPr="00720DB0" w:rsidRDefault="0063590A" w:rsidP="00072A09">
      <w:pPr>
        <w:pStyle w:val="Achievement"/>
        <w:numPr>
          <w:ilvl w:val="0"/>
          <w:numId w:val="0"/>
        </w:numPr>
        <w:spacing w:after="0" w:line="260" w:lineRule="atLeast"/>
        <w:rPr>
          <w:rFonts w:ascii="Cambria" w:hAnsi="Cambria"/>
          <w:sz w:val="22"/>
          <w:szCs w:val="22"/>
        </w:rPr>
      </w:pPr>
      <w:r w:rsidRPr="00720DB0">
        <w:rPr>
          <w:rFonts w:ascii="Cambria" w:hAnsi="Cambria"/>
          <w:b/>
          <w:bCs/>
          <w:spacing w:val="0"/>
          <w:sz w:val="22"/>
          <w:szCs w:val="22"/>
        </w:rPr>
        <w:t>Projects</w:t>
      </w:r>
      <w:r w:rsidR="00266E0F" w:rsidRPr="00720DB0">
        <w:rPr>
          <w:rFonts w:ascii="Cambria" w:hAnsi="Cambria"/>
          <w:b/>
          <w:bCs/>
          <w:spacing w:val="0"/>
          <w:sz w:val="22"/>
          <w:szCs w:val="22"/>
        </w:rPr>
        <w:t>:</w:t>
      </w:r>
    </w:p>
    <w:p w14:paraId="11585559" w14:textId="77777777" w:rsidR="00266E0F" w:rsidRPr="00720DB0" w:rsidRDefault="00E53EB9" w:rsidP="002C64FD">
      <w:pPr>
        <w:numPr>
          <w:ilvl w:val="0"/>
          <w:numId w:val="10"/>
        </w:numPr>
        <w:spacing w:line="260" w:lineRule="atLeast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>Hotel Management, Mobile Recharge</w:t>
      </w:r>
    </w:p>
    <w:p w14:paraId="04CF0017" w14:textId="77777777" w:rsidR="00072A09" w:rsidRPr="00720DB0" w:rsidRDefault="00072A09">
      <w:pPr>
        <w:pStyle w:val="CompanyNameOne"/>
        <w:spacing w:line="260" w:lineRule="atLeast"/>
        <w:rPr>
          <w:rFonts w:ascii="Cambria" w:hAnsi="Cambria" w:cs="Arial"/>
        </w:rPr>
      </w:pPr>
    </w:p>
    <w:p w14:paraId="38744F47" w14:textId="5D2C9F0E" w:rsidR="00AE1CD9" w:rsidRPr="00720DB0" w:rsidRDefault="000424CD" w:rsidP="008873DB">
      <w:pPr>
        <w:rPr>
          <w:rFonts w:ascii="Cambria" w:hAnsi="Cambria"/>
        </w:rPr>
      </w:pPr>
      <w:r w:rsidRPr="00720DB0">
        <w:rPr>
          <w:rFonts w:ascii="Cambria" w:hAnsi="Cambria" w:cs="Arial"/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D06FD5" wp14:editId="2E5F0BC8">
                <wp:simplePos x="0" y="0"/>
                <wp:positionH relativeFrom="column">
                  <wp:posOffset>-97155</wp:posOffset>
                </wp:positionH>
                <wp:positionV relativeFrom="paragraph">
                  <wp:posOffset>15875</wp:posOffset>
                </wp:positionV>
                <wp:extent cx="6677025" cy="635"/>
                <wp:effectExtent l="0" t="12700" r="15875" b="247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7702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ACD50" id="AutoShape 4" o:spid="_x0000_s1026" type="#_x0000_t32" style="position:absolute;margin-left:-7.65pt;margin-top:1.25pt;width:525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" strokecolor="#f2f2f2" strokeweight="3pt">
                <v:shadow color="#243f60" opacity=".5" offset="1pt"/>
                <o:lock v:ext="edit" shapetype="f"/>
              </v:shape>
            </w:pict>
          </mc:Fallback>
        </mc:AlternateContent>
      </w:r>
    </w:p>
    <w:p w14:paraId="71343559" w14:textId="0D8167B5" w:rsidR="005534A9" w:rsidRPr="00720DB0" w:rsidRDefault="00072A09" w:rsidP="008A048C">
      <w:pPr>
        <w:pStyle w:val="CompanyNameOne"/>
        <w:spacing w:line="260" w:lineRule="atLeast"/>
        <w:ind w:firstLine="0"/>
        <w:rPr>
          <w:rFonts w:ascii="Cambria" w:hAnsi="Cambria" w:cs="Arial"/>
          <w:u w:val="single"/>
        </w:rPr>
      </w:pPr>
      <w:r w:rsidRPr="00720DB0">
        <w:rPr>
          <w:rFonts w:ascii="Cambria" w:hAnsi="Cambria" w:cs="Arial"/>
          <w:u w:val="single"/>
        </w:rPr>
        <w:t xml:space="preserve">Team Leader </w:t>
      </w:r>
      <w:r w:rsidR="005534A9" w:rsidRPr="00720DB0">
        <w:rPr>
          <w:rFonts w:ascii="Cambria" w:hAnsi="Cambria" w:cs="Arial"/>
          <w:u w:val="single"/>
        </w:rPr>
        <w:t>–</w:t>
      </w:r>
      <w:r w:rsidR="00266E0F" w:rsidRPr="00720DB0">
        <w:rPr>
          <w:rFonts w:ascii="Cambria" w:hAnsi="Cambria" w:cs="Arial"/>
          <w:u w:val="single"/>
        </w:rPr>
        <w:t xml:space="preserve"> </w:t>
      </w:r>
      <w:r w:rsidR="00481029" w:rsidRPr="00720DB0">
        <w:rPr>
          <w:rFonts w:ascii="Cambria" w:hAnsi="Cambria" w:cs="Arial"/>
          <w:u w:val="single"/>
        </w:rPr>
        <w:t>Technology</w:t>
      </w:r>
    </w:p>
    <w:p w14:paraId="7AEF833A" w14:textId="382A5328" w:rsidR="00266E0F" w:rsidRPr="00720DB0" w:rsidRDefault="00266E0F" w:rsidP="008A048C">
      <w:pPr>
        <w:pStyle w:val="CompanyNameOne"/>
        <w:spacing w:line="260" w:lineRule="atLeast"/>
        <w:ind w:firstLine="0"/>
        <w:rPr>
          <w:rFonts w:ascii="Cambria" w:hAnsi="Cambria" w:cs="Arial"/>
          <w:spacing w:val="0"/>
        </w:rPr>
      </w:pPr>
      <w:r w:rsidRPr="00720DB0">
        <w:rPr>
          <w:rFonts w:ascii="Cambria" w:eastAsia="Arial" w:hAnsi="Cambria" w:cs="Arial"/>
          <w:bCs w:val="0"/>
          <w:i/>
          <w:color w:val="7F7F7F"/>
          <w:spacing w:val="0"/>
        </w:rPr>
        <w:t>Magnet Technologies Pvt. Ltd</w:t>
      </w:r>
      <w:r w:rsidR="00D261EA" w:rsidRPr="00720DB0">
        <w:rPr>
          <w:rFonts w:ascii="Cambria" w:eastAsia="Arial" w:hAnsi="Cambria" w:cs="Arial"/>
          <w:bCs w:val="0"/>
          <w:i/>
          <w:color w:val="7F7F7F"/>
          <w:spacing w:val="0"/>
        </w:rPr>
        <w:tab/>
      </w:r>
      <w:r w:rsidR="00D261EA" w:rsidRPr="00720DB0">
        <w:rPr>
          <w:rFonts w:ascii="Cambria" w:eastAsia="Arial" w:hAnsi="Cambria" w:cs="Arial"/>
          <w:bCs w:val="0"/>
          <w:i/>
          <w:color w:val="7F7F7F"/>
          <w:spacing w:val="0"/>
        </w:rPr>
        <w:tab/>
      </w:r>
      <w:r w:rsidR="00D261EA" w:rsidRPr="00720DB0">
        <w:rPr>
          <w:rFonts w:ascii="Cambria" w:eastAsia="Arial" w:hAnsi="Cambria" w:cs="Arial"/>
          <w:bCs w:val="0"/>
          <w:i/>
          <w:color w:val="7F7F7F"/>
          <w:spacing w:val="0"/>
        </w:rPr>
        <w:tab/>
      </w:r>
      <w:r w:rsidR="00D261EA" w:rsidRPr="00720DB0">
        <w:rPr>
          <w:rFonts w:ascii="Cambria" w:eastAsia="Arial" w:hAnsi="Cambria" w:cs="Arial"/>
          <w:bCs w:val="0"/>
          <w:i/>
          <w:color w:val="7F7F7F"/>
          <w:spacing w:val="0"/>
        </w:rPr>
        <w:tab/>
      </w:r>
      <w:r w:rsidR="00D261EA" w:rsidRPr="00720DB0">
        <w:rPr>
          <w:rFonts w:ascii="Cambria" w:eastAsia="Arial" w:hAnsi="Cambria" w:cs="Arial"/>
          <w:bCs w:val="0"/>
          <w:i/>
          <w:color w:val="7F7F7F"/>
          <w:spacing w:val="0"/>
        </w:rPr>
        <w:tab/>
      </w:r>
      <w:r w:rsidRPr="00720DB0">
        <w:rPr>
          <w:rFonts w:ascii="Cambria" w:hAnsi="Cambria" w:cs="Arial"/>
        </w:rPr>
        <w:tab/>
      </w:r>
      <w:r w:rsidR="00AE1CD9" w:rsidRPr="00720DB0">
        <w:rPr>
          <w:rFonts w:ascii="Cambria" w:hAnsi="Cambria" w:cs="Arial"/>
        </w:rPr>
        <w:tab/>
      </w:r>
      <w:r w:rsidR="00D261EA" w:rsidRPr="00720DB0">
        <w:rPr>
          <w:rFonts w:ascii="Cambria" w:hAnsi="Cambria" w:cs="Arial"/>
        </w:rPr>
        <w:t xml:space="preserve">      </w:t>
      </w:r>
      <w:r w:rsidRPr="00720DB0">
        <w:rPr>
          <w:rFonts w:ascii="Cambria" w:hAnsi="Cambria" w:cs="Arial"/>
          <w:bCs w:val="0"/>
          <w:i/>
          <w:iCs/>
        </w:rPr>
        <w:t xml:space="preserve">Feb 2007 to </w:t>
      </w:r>
      <w:r w:rsidR="00AE1CD9" w:rsidRPr="00720DB0">
        <w:rPr>
          <w:rFonts w:ascii="Cambria" w:hAnsi="Cambria" w:cs="Arial"/>
          <w:bCs w:val="0"/>
          <w:i/>
          <w:iCs/>
        </w:rPr>
        <w:t>Aug 2009</w:t>
      </w:r>
    </w:p>
    <w:p w14:paraId="518A377D" w14:textId="77777777" w:rsidR="00266E0F" w:rsidRPr="00720DB0" w:rsidRDefault="00266E0F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6F798AED" w14:textId="1BC4D4D0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 xml:space="preserve">Develop applications using PHP, ASP.Net, SQL &amp; MySQL, </w:t>
      </w:r>
      <w:r w:rsidR="00D261EA" w:rsidRPr="00720DB0">
        <w:rPr>
          <w:rFonts w:ascii="Cambria" w:hAnsi="Cambria"/>
        </w:rPr>
        <w:t>WordPress</w:t>
      </w:r>
    </w:p>
    <w:p w14:paraId="24D3997D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Communicating with Indian and offshore clients and understanding requirements from them</w:t>
      </w:r>
    </w:p>
    <w:p w14:paraId="64B41FC2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Analyzing requirements and Estimating projects</w:t>
      </w:r>
    </w:p>
    <w:p w14:paraId="6D333D06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Training &amp; Grooming team members for soft skills</w:t>
      </w:r>
    </w:p>
    <w:p w14:paraId="61B9106E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Learn &amp; implement new technologies, Tools, and CMS</w:t>
      </w:r>
    </w:p>
    <w:p w14:paraId="13B8328A" w14:textId="77777777" w:rsidR="000424CD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Coordinating with HR for office activities</w:t>
      </w:r>
    </w:p>
    <w:p w14:paraId="771FA265" w14:textId="3507E53F" w:rsidR="00266E0F" w:rsidRPr="00720DB0" w:rsidRDefault="000424CD" w:rsidP="000424CD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Co-ordinate &amp; assist with other teams for building cross team applications</w:t>
      </w:r>
    </w:p>
    <w:p w14:paraId="0AF26314" w14:textId="77777777" w:rsidR="000424CD" w:rsidRPr="00720DB0" w:rsidRDefault="000424CD" w:rsidP="000424CD">
      <w:pPr>
        <w:pStyle w:val="BodyText"/>
        <w:widowControl w:val="0"/>
        <w:tabs>
          <w:tab w:val="left" w:pos="707"/>
        </w:tabs>
        <w:spacing w:after="0" w:line="260" w:lineRule="atLeast"/>
        <w:ind w:left="424" w:firstLine="0"/>
        <w:rPr>
          <w:rFonts w:ascii="Cambria" w:hAnsi="Cambria"/>
        </w:rPr>
      </w:pPr>
    </w:p>
    <w:p w14:paraId="13A5FDF2" w14:textId="77777777" w:rsidR="008A048C" w:rsidRPr="00720DB0" w:rsidRDefault="00CD6FE0" w:rsidP="00C124B3">
      <w:pPr>
        <w:spacing w:line="260" w:lineRule="atLeast"/>
        <w:ind w:firstLine="0"/>
        <w:rPr>
          <w:rFonts w:ascii="Cambria" w:hAnsi="Cambria"/>
          <w:b/>
          <w:bCs/>
          <w:iCs/>
        </w:rPr>
      </w:pPr>
      <w:r w:rsidRPr="00720DB0">
        <w:rPr>
          <w:rFonts w:ascii="Cambria" w:hAnsi="Cambria"/>
          <w:b/>
          <w:bCs/>
        </w:rPr>
        <w:t>Technologies</w:t>
      </w:r>
      <w:r w:rsidR="00072A09" w:rsidRPr="00720DB0">
        <w:rPr>
          <w:rFonts w:ascii="Cambria" w:hAnsi="Cambria"/>
          <w:b/>
          <w:bCs/>
        </w:rPr>
        <w:t>/Tools</w:t>
      </w:r>
      <w:r w:rsidR="00266E0F" w:rsidRPr="00720DB0">
        <w:rPr>
          <w:rFonts w:ascii="Cambria" w:hAnsi="Cambria"/>
          <w:b/>
          <w:bCs/>
        </w:rPr>
        <w:t>:</w:t>
      </w:r>
      <w:r w:rsidR="00266E0F" w:rsidRPr="00720DB0">
        <w:rPr>
          <w:rFonts w:ascii="Cambria" w:hAnsi="Cambria"/>
          <w:b/>
          <w:bCs/>
          <w:iCs/>
        </w:rPr>
        <w:t xml:space="preserve"> </w:t>
      </w:r>
    </w:p>
    <w:p w14:paraId="620BED20" w14:textId="384DC853" w:rsidR="00266E0F" w:rsidRPr="00720DB0" w:rsidRDefault="00266E0F" w:rsidP="00A3379F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  <w:bCs/>
        </w:rPr>
      </w:pPr>
      <w:r w:rsidRPr="00A3379F">
        <w:rPr>
          <w:rFonts w:ascii="Cambria" w:hAnsi="Cambria"/>
        </w:rPr>
        <w:t>Frameworks</w:t>
      </w:r>
      <w:r w:rsidRPr="00720DB0">
        <w:rPr>
          <w:rFonts w:ascii="Cambria" w:hAnsi="Cambria"/>
          <w:bCs/>
        </w:rPr>
        <w:t xml:space="preserve"> 2.0, 3.5, SQL 2000/2005, C#, VB.Net, XML, JavaScript, CSS, </w:t>
      </w:r>
      <w:r w:rsidR="00D261EA" w:rsidRPr="00720DB0">
        <w:rPr>
          <w:rFonts w:ascii="Cambria" w:hAnsi="Cambria"/>
          <w:bCs/>
        </w:rPr>
        <w:t>jQuery</w:t>
      </w:r>
      <w:r w:rsidRPr="00720DB0">
        <w:rPr>
          <w:rFonts w:ascii="Cambria" w:hAnsi="Cambria"/>
          <w:bCs/>
        </w:rPr>
        <w:t xml:space="preserve">, Classic ASP, </w:t>
      </w:r>
      <w:proofErr w:type="spellStart"/>
      <w:r w:rsidRPr="00720DB0">
        <w:rPr>
          <w:rFonts w:ascii="Cambria" w:hAnsi="Cambria"/>
          <w:bCs/>
        </w:rPr>
        <w:t>BlogEngine</w:t>
      </w:r>
      <w:proofErr w:type="spellEnd"/>
      <w:r w:rsidRPr="00720DB0">
        <w:rPr>
          <w:rFonts w:ascii="Cambria" w:hAnsi="Cambria"/>
          <w:bCs/>
        </w:rPr>
        <w:t xml:space="preserve">, PHP, </w:t>
      </w:r>
      <w:r w:rsidR="00D261EA" w:rsidRPr="00720DB0">
        <w:rPr>
          <w:rFonts w:ascii="Cambria" w:hAnsi="Cambria"/>
          <w:bCs/>
        </w:rPr>
        <w:t>WordPress</w:t>
      </w:r>
      <w:r w:rsidRPr="00720DB0">
        <w:rPr>
          <w:rFonts w:ascii="Cambria" w:hAnsi="Cambria"/>
          <w:bCs/>
        </w:rPr>
        <w:t xml:space="preserve">, </w:t>
      </w:r>
      <w:r w:rsidR="00D261EA" w:rsidRPr="00720DB0">
        <w:rPr>
          <w:rFonts w:ascii="Cambria" w:hAnsi="Cambria"/>
          <w:bCs/>
        </w:rPr>
        <w:t>SharePoint</w:t>
      </w:r>
      <w:r w:rsidRPr="00720DB0">
        <w:rPr>
          <w:rFonts w:ascii="Cambria" w:hAnsi="Cambria"/>
          <w:bCs/>
        </w:rPr>
        <w:t>, Compact Framework, Active Sync, Plesk.</w:t>
      </w:r>
    </w:p>
    <w:p w14:paraId="7E94D803" w14:textId="77777777" w:rsidR="00266E0F" w:rsidRPr="00720DB0" w:rsidRDefault="00266E0F">
      <w:pPr>
        <w:spacing w:line="260" w:lineRule="atLeast"/>
        <w:rPr>
          <w:rFonts w:ascii="Cambria" w:hAnsi="Cambria"/>
          <w:bCs/>
        </w:rPr>
      </w:pPr>
    </w:p>
    <w:p w14:paraId="2F2FE0CE" w14:textId="77777777" w:rsidR="00266E0F" w:rsidRPr="00720DB0" w:rsidRDefault="0063590A" w:rsidP="00072A09">
      <w:pPr>
        <w:pStyle w:val="Achievement"/>
        <w:numPr>
          <w:ilvl w:val="0"/>
          <w:numId w:val="0"/>
        </w:numPr>
        <w:spacing w:after="0" w:line="260" w:lineRule="atLeast"/>
        <w:rPr>
          <w:rFonts w:ascii="Cambria" w:hAnsi="Cambria"/>
          <w:bCs/>
          <w:sz w:val="22"/>
          <w:szCs w:val="22"/>
        </w:rPr>
      </w:pPr>
      <w:r w:rsidRPr="00720DB0">
        <w:rPr>
          <w:rFonts w:ascii="Cambria" w:hAnsi="Cambria"/>
          <w:b/>
          <w:bCs/>
          <w:spacing w:val="0"/>
          <w:sz w:val="22"/>
          <w:szCs w:val="22"/>
        </w:rPr>
        <w:t>Projects</w:t>
      </w:r>
      <w:r w:rsidR="00266E0F" w:rsidRPr="00720DB0">
        <w:rPr>
          <w:rFonts w:ascii="Cambria" w:hAnsi="Cambria"/>
          <w:b/>
          <w:bCs/>
          <w:spacing w:val="0"/>
          <w:sz w:val="22"/>
          <w:szCs w:val="22"/>
        </w:rPr>
        <w:t>:</w:t>
      </w:r>
    </w:p>
    <w:p w14:paraId="5AD00019" w14:textId="77777777" w:rsidR="00266E0F" w:rsidRPr="00720DB0" w:rsidRDefault="00266E0F" w:rsidP="00D178A3">
      <w:pPr>
        <w:numPr>
          <w:ilvl w:val="0"/>
          <w:numId w:val="7"/>
        </w:numPr>
        <w:spacing w:line="276" w:lineRule="auto"/>
        <w:rPr>
          <w:rFonts w:ascii="Cambria" w:hAnsi="Cambria"/>
          <w:bCs/>
        </w:rPr>
      </w:pPr>
      <w:r w:rsidRPr="00720DB0">
        <w:rPr>
          <w:rFonts w:ascii="Cambria" w:hAnsi="Cambria"/>
          <w:b/>
        </w:rPr>
        <w:t>DDSI</w:t>
      </w:r>
      <w:r w:rsidRPr="00720DB0">
        <w:rPr>
          <w:rFonts w:ascii="Cambria" w:hAnsi="Cambria"/>
        </w:rPr>
        <w:t>.</w:t>
      </w:r>
    </w:p>
    <w:p w14:paraId="78A0A0EF" w14:textId="77777777" w:rsidR="00266E0F" w:rsidRPr="00720DB0" w:rsidRDefault="00266E0F" w:rsidP="00D178A3">
      <w:pPr>
        <w:spacing w:line="276" w:lineRule="auto"/>
        <w:ind w:firstLine="720"/>
        <w:rPr>
          <w:rFonts w:ascii="Cambria" w:hAnsi="Cambria"/>
        </w:rPr>
      </w:pPr>
      <w:r w:rsidRPr="00720DB0">
        <w:rPr>
          <w:rFonts w:ascii="Cambria" w:hAnsi="Cambria"/>
        </w:rPr>
        <w:t>A</w:t>
      </w:r>
      <w:r w:rsidR="00CD6FE0" w:rsidRPr="00720DB0">
        <w:rPr>
          <w:rFonts w:ascii="Cambria" w:hAnsi="Cambria"/>
        </w:rPr>
        <w:t>n online</w:t>
      </w:r>
      <w:r w:rsidRPr="00720DB0">
        <w:rPr>
          <w:rFonts w:ascii="Cambria" w:hAnsi="Cambria"/>
        </w:rPr>
        <w:t xml:space="preserve"> site builder</w:t>
      </w:r>
      <w:r w:rsidR="00CD6FE0" w:rsidRPr="00720DB0">
        <w:rPr>
          <w:rFonts w:ascii="Cambria" w:hAnsi="Cambria"/>
        </w:rPr>
        <w:t xml:space="preserve"> with ability to publish as domain or sub domain</w:t>
      </w:r>
    </w:p>
    <w:p w14:paraId="454AF991" w14:textId="77777777" w:rsidR="00266E0F" w:rsidRPr="00720DB0" w:rsidRDefault="00DD3D12" w:rsidP="00D178A3">
      <w:pPr>
        <w:numPr>
          <w:ilvl w:val="0"/>
          <w:numId w:val="7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720DB0">
        <w:rPr>
          <w:rFonts w:ascii="Cambria" w:hAnsi="Cambria"/>
          <w:b/>
        </w:rPr>
        <w:t>LROnline</w:t>
      </w:r>
      <w:proofErr w:type="spellEnd"/>
      <w:r w:rsidRPr="00720DB0">
        <w:rPr>
          <w:rFonts w:ascii="Cambria" w:hAnsi="Cambria"/>
          <w:b/>
        </w:rPr>
        <w:t xml:space="preserve">, </w:t>
      </w:r>
      <w:proofErr w:type="spellStart"/>
      <w:r w:rsidRPr="00720DB0">
        <w:rPr>
          <w:rFonts w:ascii="Cambria" w:hAnsi="Cambria"/>
          <w:b/>
        </w:rPr>
        <w:t>LRSync</w:t>
      </w:r>
      <w:proofErr w:type="spellEnd"/>
      <w:r w:rsidR="00CD6FE0" w:rsidRPr="00720DB0">
        <w:rPr>
          <w:rFonts w:ascii="Cambria" w:hAnsi="Cambria"/>
          <w:b/>
        </w:rPr>
        <w:t xml:space="preserve">, </w:t>
      </w:r>
      <w:proofErr w:type="spellStart"/>
      <w:r w:rsidR="00CD6FE0" w:rsidRPr="00720DB0">
        <w:rPr>
          <w:rFonts w:ascii="Cambria" w:hAnsi="Cambria"/>
          <w:b/>
        </w:rPr>
        <w:t>WorryNote</w:t>
      </w:r>
      <w:proofErr w:type="spellEnd"/>
      <w:r w:rsidR="00CD6FE0" w:rsidRPr="00720DB0">
        <w:rPr>
          <w:rFonts w:ascii="Cambria" w:hAnsi="Cambria"/>
          <w:b/>
        </w:rPr>
        <w:t xml:space="preserve">, </w:t>
      </w:r>
      <w:proofErr w:type="spellStart"/>
      <w:r w:rsidR="00CD6FE0" w:rsidRPr="00720DB0">
        <w:rPr>
          <w:rFonts w:ascii="Cambria" w:hAnsi="Cambria"/>
          <w:b/>
        </w:rPr>
        <w:t>eNotes</w:t>
      </w:r>
      <w:proofErr w:type="spellEnd"/>
    </w:p>
    <w:p w14:paraId="68551C8B" w14:textId="77777777" w:rsidR="00266E0F" w:rsidRPr="00720DB0" w:rsidRDefault="00CD6FE0" w:rsidP="00D178A3">
      <w:pPr>
        <w:spacing w:line="276" w:lineRule="auto"/>
        <w:ind w:firstLine="720"/>
        <w:rPr>
          <w:rFonts w:ascii="Cambria" w:hAnsi="Cambria"/>
        </w:rPr>
      </w:pPr>
      <w:proofErr w:type="spellStart"/>
      <w:r w:rsidRPr="00720DB0">
        <w:rPr>
          <w:rFonts w:ascii="Cambria" w:hAnsi="Cambria"/>
        </w:rPr>
        <w:t>Sharepoint</w:t>
      </w:r>
      <w:proofErr w:type="spellEnd"/>
      <w:r w:rsidRPr="00720DB0">
        <w:rPr>
          <w:rFonts w:ascii="Cambria" w:hAnsi="Cambria"/>
        </w:rPr>
        <w:t xml:space="preserve"> applications for kids and teachers.</w:t>
      </w:r>
    </w:p>
    <w:p w14:paraId="2434FDC7" w14:textId="77777777" w:rsidR="00266E0F" w:rsidRPr="00720DB0" w:rsidRDefault="00266E0F" w:rsidP="00D178A3">
      <w:pPr>
        <w:numPr>
          <w:ilvl w:val="0"/>
          <w:numId w:val="7"/>
        </w:numPr>
        <w:spacing w:line="276" w:lineRule="auto"/>
        <w:rPr>
          <w:rFonts w:ascii="Cambria" w:hAnsi="Cambria"/>
          <w:b/>
          <w:bCs/>
        </w:rPr>
      </w:pPr>
      <w:proofErr w:type="spellStart"/>
      <w:r w:rsidRPr="00720DB0">
        <w:rPr>
          <w:rFonts w:ascii="Cambria" w:hAnsi="Cambria"/>
          <w:b/>
        </w:rPr>
        <w:t>TiE</w:t>
      </w:r>
      <w:proofErr w:type="spellEnd"/>
      <w:r w:rsidRPr="00720DB0">
        <w:rPr>
          <w:rFonts w:ascii="Cambria" w:hAnsi="Cambria"/>
          <w:b/>
        </w:rPr>
        <w:t xml:space="preserve"> </w:t>
      </w:r>
      <w:proofErr w:type="spellStart"/>
      <w:r w:rsidRPr="00720DB0">
        <w:rPr>
          <w:rFonts w:ascii="Cambria" w:hAnsi="Cambria"/>
          <w:b/>
        </w:rPr>
        <w:t>Stree</w:t>
      </w:r>
      <w:proofErr w:type="spellEnd"/>
      <w:r w:rsidRPr="00720DB0">
        <w:rPr>
          <w:rFonts w:ascii="Cambria" w:hAnsi="Cambria"/>
          <w:b/>
        </w:rPr>
        <w:t xml:space="preserve"> Shakti.</w:t>
      </w:r>
      <w:r w:rsidR="009C7C09" w:rsidRPr="00720DB0">
        <w:rPr>
          <w:rFonts w:ascii="Cambria" w:hAnsi="Cambria"/>
          <w:b/>
        </w:rPr>
        <w:t xml:space="preserve"> Enterprising India</w:t>
      </w:r>
    </w:p>
    <w:p w14:paraId="1FF889BF" w14:textId="77777777" w:rsidR="00266E0F" w:rsidRPr="00720DB0" w:rsidRDefault="005534A9" w:rsidP="00D178A3">
      <w:pPr>
        <w:pStyle w:val="HTMLPreformatted"/>
        <w:spacing w:line="276" w:lineRule="auto"/>
        <w:rPr>
          <w:rFonts w:ascii="Cambria" w:hAnsi="Cambria"/>
          <w:sz w:val="22"/>
          <w:szCs w:val="22"/>
        </w:rPr>
      </w:pPr>
      <w:r w:rsidRPr="00720DB0">
        <w:rPr>
          <w:rFonts w:ascii="Cambria" w:hAnsi="Cambria" w:cs="Arial"/>
          <w:bCs/>
          <w:sz w:val="22"/>
          <w:szCs w:val="22"/>
        </w:rPr>
        <w:t xml:space="preserve">         </w:t>
      </w:r>
      <w:r w:rsidR="00266E0F" w:rsidRPr="00720DB0">
        <w:rPr>
          <w:rFonts w:ascii="Cambria" w:hAnsi="Cambria" w:cs="Arial"/>
          <w:sz w:val="22"/>
          <w:szCs w:val="22"/>
        </w:rPr>
        <w:t>Site for entrepreneurs.</w:t>
      </w:r>
    </w:p>
    <w:p w14:paraId="1CC91EAF" w14:textId="77777777" w:rsidR="009C7C09" w:rsidRPr="00720DB0" w:rsidRDefault="009C7C09" w:rsidP="00D178A3">
      <w:pPr>
        <w:numPr>
          <w:ilvl w:val="0"/>
          <w:numId w:val="7"/>
        </w:numPr>
        <w:spacing w:line="276" w:lineRule="auto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>Other</w:t>
      </w:r>
      <w:r w:rsidR="00CD6FE0" w:rsidRPr="00720DB0">
        <w:rPr>
          <w:rFonts w:ascii="Cambria" w:hAnsi="Cambria"/>
          <w:b/>
        </w:rPr>
        <w:t xml:space="preserve"> Projects</w:t>
      </w:r>
      <w:r w:rsidRPr="00720DB0">
        <w:rPr>
          <w:rFonts w:ascii="Cambria" w:hAnsi="Cambria"/>
          <w:b/>
        </w:rPr>
        <w:t>:</w:t>
      </w:r>
    </w:p>
    <w:p w14:paraId="6AAADF30" w14:textId="77777777" w:rsidR="009C7C09" w:rsidRPr="00720DB0" w:rsidRDefault="009C7C09" w:rsidP="00A3379F">
      <w:pPr>
        <w:spacing w:line="276" w:lineRule="auto"/>
        <w:ind w:left="720" w:firstLine="0"/>
        <w:rPr>
          <w:rFonts w:ascii="Cambria" w:hAnsi="Cambria"/>
        </w:rPr>
      </w:pPr>
      <w:r w:rsidRPr="00720DB0">
        <w:rPr>
          <w:rFonts w:ascii="Cambria" w:hAnsi="Cambria"/>
        </w:rPr>
        <w:t xml:space="preserve">Metal Bulletin, MAPP, </w:t>
      </w:r>
      <w:proofErr w:type="spellStart"/>
      <w:proofErr w:type="gramStart"/>
      <w:r w:rsidRPr="00720DB0">
        <w:rPr>
          <w:rFonts w:ascii="Cambria" w:hAnsi="Cambria"/>
        </w:rPr>
        <w:t>DataFarmer</w:t>
      </w:r>
      <w:proofErr w:type="spellEnd"/>
      <w:r w:rsidRPr="00720DB0">
        <w:rPr>
          <w:rFonts w:ascii="Cambria" w:hAnsi="Cambria"/>
        </w:rPr>
        <w:t xml:space="preserve"> ,</w:t>
      </w:r>
      <w:proofErr w:type="gramEnd"/>
      <w:r w:rsidRPr="00720DB0">
        <w:rPr>
          <w:rFonts w:ascii="Cambria" w:hAnsi="Cambria"/>
        </w:rPr>
        <w:t xml:space="preserve"> ESS (Employee Scheduling System)</w:t>
      </w:r>
      <w:r w:rsidR="00181AE6" w:rsidRPr="00720DB0">
        <w:rPr>
          <w:rFonts w:ascii="Cambria" w:hAnsi="Cambria"/>
        </w:rPr>
        <w:t xml:space="preserve">, </w:t>
      </w:r>
      <w:proofErr w:type="spellStart"/>
      <w:r w:rsidR="00181AE6" w:rsidRPr="00720DB0">
        <w:rPr>
          <w:rFonts w:ascii="Cambria" w:hAnsi="Cambria"/>
        </w:rPr>
        <w:t>JuniorStats</w:t>
      </w:r>
      <w:proofErr w:type="spellEnd"/>
      <w:r w:rsidR="00181AE6" w:rsidRPr="00720DB0">
        <w:rPr>
          <w:rFonts w:ascii="Cambria" w:hAnsi="Cambria"/>
        </w:rPr>
        <w:t xml:space="preserve">, </w:t>
      </w:r>
      <w:proofErr w:type="spellStart"/>
      <w:r w:rsidR="00E53EB9" w:rsidRPr="00720DB0">
        <w:rPr>
          <w:rFonts w:ascii="Cambria" w:hAnsi="Cambria"/>
        </w:rPr>
        <w:t>CommunityCanvas</w:t>
      </w:r>
      <w:proofErr w:type="spellEnd"/>
    </w:p>
    <w:p w14:paraId="38411672" w14:textId="77777777" w:rsidR="00CD6FE0" w:rsidRPr="00720DB0" w:rsidRDefault="00CD6FE0">
      <w:pPr>
        <w:spacing w:line="260" w:lineRule="atLeast"/>
        <w:rPr>
          <w:rFonts w:ascii="Cambria" w:hAnsi="Cambria"/>
        </w:rPr>
      </w:pPr>
    </w:p>
    <w:p w14:paraId="65808066" w14:textId="13B1DD58" w:rsidR="00720DB0" w:rsidRPr="00720DB0" w:rsidRDefault="000424CD" w:rsidP="00720DB0">
      <w:pPr>
        <w:spacing w:line="260" w:lineRule="atLeast"/>
        <w:rPr>
          <w:rFonts w:ascii="Cambria" w:hAnsi="Cambria"/>
        </w:rPr>
      </w:pPr>
      <w:r w:rsidRPr="00720DB0">
        <w:rPr>
          <w:rFonts w:ascii="Cambria" w:hAnsi="Cambria" w:cs="Arial"/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53C37D" wp14:editId="1B7F3EFF">
                <wp:simplePos x="0" y="0"/>
                <wp:positionH relativeFrom="column">
                  <wp:posOffset>-97155</wp:posOffset>
                </wp:positionH>
                <wp:positionV relativeFrom="paragraph">
                  <wp:posOffset>48895</wp:posOffset>
                </wp:positionV>
                <wp:extent cx="6543675" cy="635"/>
                <wp:effectExtent l="0" t="12700" r="22225" b="247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A6C4C" id="AutoShape 5" o:spid="_x0000_s1026" type="#_x0000_t32" style="position:absolute;margin-left:-7.65pt;margin-top:3.85pt;width:515.2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" strokecolor="#f2f2f2" strokeweight="3pt">
                <v:shadow color="#243f60" opacity=".5" offset="1pt"/>
                <o:lock v:ext="edit" shapetype="f"/>
              </v:shape>
            </w:pict>
          </mc:Fallback>
        </mc:AlternateContent>
      </w:r>
    </w:p>
    <w:p w14:paraId="066743B5" w14:textId="5D7B7D3D" w:rsidR="005534A9" w:rsidRPr="00720DB0" w:rsidRDefault="00CD6FE0" w:rsidP="008A048C">
      <w:pPr>
        <w:pStyle w:val="CompanyNameOne"/>
        <w:spacing w:line="260" w:lineRule="atLeast"/>
        <w:ind w:firstLine="0"/>
        <w:rPr>
          <w:rFonts w:ascii="Cambria" w:hAnsi="Cambria" w:cs="Arial"/>
          <w:u w:val="single"/>
        </w:rPr>
      </w:pPr>
      <w:r w:rsidRPr="00720DB0">
        <w:rPr>
          <w:rFonts w:ascii="Cambria" w:hAnsi="Cambria" w:cs="Arial"/>
          <w:u w:val="single"/>
        </w:rPr>
        <w:t xml:space="preserve">System Coder </w:t>
      </w:r>
    </w:p>
    <w:p w14:paraId="429D2117" w14:textId="0DCAB0D5" w:rsidR="00266E0F" w:rsidRPr="00720DB0" w:rsidRDefault="00266E0F" w:rsidP="008A048C">
      <w:pPr>
        <w:pStyle w:val="CompanyNameOne"/>
        <w:spacing w:line="260" w:lineRule="atLeast"/>
        <w:ind w:firstLine="0"/>
        <w:rPr>
          <w:rFonts w:ascii="Cambria" w:hAnsi="Cambria" w:cs="Arial"/>
          <w:spacing w:val="0"/>
        </w:rPr>
      </w:pPr>
      <w:proofErr w:type="spellStart"/>
      <w:r w:rsidRPr="00720DB0">
        <w:rPr>
          <w:rFonts w:ascii="Cambria" w:hAnsi="Cambria" w:cs="Arial"/>
          <w:bCs w:val="0"/>
          <w:i/>
          <w:color w:val="7F7F7F"/>
          <w:spacing w:val="0"/>
        </w:rPr>
        <w:t>Shawman</w:t>
      </w:r>
      <w:proofErr w:type="spellEnd"/>
      <w:r w:rsidRPr="00720DB0">
        <w:rPr>
          <w:rFonts w:ascii="Cambria" w:hAnsi="Cambria" w:cs="Arial"/>
          <w:bCs w:val="0"/>
          <w:i/>
          <w:color w:val="7F7F7F"/>
          <w:spacing w:val="0"/>
        </w:rPr>
        <w:t xml:space="preserve"> Software Pvt. Ltd.</w:t>
      </w:r>
      <w:r w:rsidR="00D261EA" w:rsidRPr="00720DB0">
        <w:rPr>
          <w:rFonts w:ascii="Cambria" w:hAnsi="Cambria" w:cs="Arial"/>
          <w:b w:val="0"/>
          <w:bCs w:val="0"/>
          <w:color w:val="000000"/>
          <w:spacing w:val="0"/>
        </w:rPr>
        <w:tab/>
      </w:r>
      <w:r w:rsidR="00D261EA" w:rsidRPr="00720DB0">
        <w:rPr>
          <w:rFonts w:ascii="Cambria" w:hAnsi="Cambria" w:cs="Arial"/>
          <w:b w:val="0"/>
          <w:bCs w:val="0"/>
          <w:color w:val="000000"/>
          <w:spacing w:val="0"/>
        </w:rPr>
        <w:tab/>
      </w:r>
      <w:r w:rsidR="00D261EA" w:rsidRPr="00720DB0">
        <w:rPr>
          <w:rFonts w:ascii="Cambria" w:hAnsi="Cambria" w:cs="Arial"/>
          <w:b w:val="0"/>
          <w:bCs w:val="0"/>
          <w:color w:val="000000"/>
          <w:spacing w:val="0"/>
        </w:rPr>
        <w:tab/>
      </w:r>
      <w:r w:rsidR="00D261EA" w:rsidRPr="00720DB0">
        <w:rPr>
          <w:rFonts w:ascii="Cambria" w:hAnsi="Cambria" w:cs="Arial"/>
          <w:b w:val="0"/>
          <w:bCs w:val="0"/>
          <w:color w:val="000000"/>
          <w:spacing w:val="0"/>
        </w:rPr>
        <w:tab/>
      </w:r>
      <w:r w:rsidR="00D261EA" w:rsidRPr="00720DB0">
        <w:rPr>
          <w:rFonts w:ascii="Cambria" w:hAnsi="Cambria" w:cs="Arial"/>
          <w:b w:val="0"/>
          <w:bCs w:val="0"/>
          <w:color w:val="000000"/>
          <w:spacing w:val="0"/>
        </w:rPr>
        <w:tab/>
      </w:r>
      <w:r w:rsidRPr="00720DB0">
        <w:rPr>
          <w:rFonts w:ascii="Cambria" w:hAnsi="Cambria" w:cs="Arial"/>
        </w:rPr>
        <w:tab/>
      </w:r>
      <w:r w:rsidRPr="00720DB0">
        <w:rPr>
          <w:rFonts w:ascii="Cambria" w:hAnsi="Cambria" w:cs="Arial"/>
        </w:rPr>
        <w:tab/>
      </w:r>
      <w:r w:rsidR="00AE1CD9" w:rsidRPr="00720DB0">
        <w:rPr>
          <w:rFonts w:ascii="Cambria" w:hAnsi="Cambria" w:cs="Arial"/>
        </w:rPr>
        <w:tab/>
      </w:r>
      <w:r w:rsidRPr="00720DB0">
        <w:rPr>
          <w:rFonts w:ascii="Cambria" w:hAnsi="Cambria" w:cs="Arial"/>
          <w:bCs w:val="0"/>
          <w:i/>
          <w:iCs/>
        </w:rPr>
        <w:t>Jul 2006 to Feb 2007</w:t>
      </w:r>
    </w:p>
    <w:p w14:paraId="210B3AE3" w14:textId="77777777" w:rsidR="00861E30" w:rsidRPr="00720DB0" w:rsidRDefault="00861E30" w:rsidP="00861E30">
      <w:pPr>
        <w:spacing w:before="120" w:after="120" w:line="260" w:lineRule="atLeast"/>
        <w:ind w:firstLine="14"/>
        <w:jc w:val="both"/>
        <w:rPr>
          <w:rFonts w:ascii="Cambria" w:hAnsi="Cambria"/>
        </w:rPr>
      </w:pPr>
      <w:r w:rsidRPr="00720DB0">
        <w:rPr>
          <w:rFonts w:ascii="Cambria" w:hAnsi="Cambria"/>
          <w:b/>
          <w:bCs/>
        </w:rPr>
        <w:t>Responsibilities:</w:t>
      </w:r>
    </w:p>
    <w:p w14:paraId="02DAE2DA" w14:textId="6F4609B9" w:rsidR="00EC7EC0" w:rsidRPr="00720DB0" w:rsidRDefault="00861E30" w:rsidP="00481029">
      <w:pPr>
        <w:pStyle w:val="BodyText"/>
        <w:widowControl w:val="0"/>
        <w:numPr>
          <w:ilvl w:val="0"/>
          <w:numId w:val="3"/>
        </w:numPr>
        <w:tabs>
          <w:tab w:val="left" w:pos="707"/>
        </w:tabs>
        <w:spacing w:after="0" w:line="260" w:lineRule="atLeast"/>
        <w:ind w:left="707" w:hanging="283"/>
        <w:rPr>
          <w:rFonts w:ascii="Cambria" w:hAnsi="Cambria"/>
        </w:rPr>
      </w:pPr>
      <w:r w:rsidRPr="00720DB0">
        <w:rPr>
          <w:rFonts w:ascii="Cambria" w:hAnsi="Cambria"/>
        </w:rPr>
        <w:t>Developing and testing application and website</w:t>
      </w:r>
    </w:p>
    <w:p w14:paraId="6CEFFB1C" w14:textId="2C5DA922" w:rsidR="00AE1CD9" w:rsidRDefault="00AE1CD9" w:rsidP="00AE1CD9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202E4C41" w14:textId="77777777" w:rsidR="00A3379F" w:rsidRPr="00720DB0" w:rsidRDefault="00A3379F" w:rsidP="00AE1CD9">
      <w:pPr>
        <w:pStyle w:val="BodyText"/>
        <w:widowControl w:val="0"/>
        <w:tabs>
          <w:tab w:val="left" w:pos="707"/>
        </w:tabs>
        <w:spacing w:after="0" w:line="260" w:lineRule="atLeast"/>
        <w:ind w:left="707" w:firstLine="0"/>
        <w:rPr>
          <w:rFonts w:ascii="Cambria" w:hAnsi="Cambria"/>
        </w:rPr>
      </w:pPr>
    </w:p>
    <w:p w14:paraId="223D7F1E" w14:textId="5751C662" w:rsidR="00481029" w:rsidRPr="00720DB0" w:rsidRDefault="00AE1CD9" w:rsidP="00481029">
      <w:pPr>
        <w:pStyle w:val="Heading3"/>
        <w:spacing w:line="260" w:lineRule="atLeast"/>
        <w:rPr>
          <w:rFonts w:cs="Arial"/>
          <w:b/>
          <w:sz w:val="22"/>
          <w:szCs w:val="22"/>
        </w:rPr>
      </w:pPr>
      <w:r w:rsidRPr="00720DB0">
        <w:rPr>
          <w:rFonts w:cs="Arial"/>
          <w:b/>
          <w:sz w:val="22"/>
          <w:szCs w:val="22"/>
        </w:rPr>
        <w:lastRenderedPageBreak/>
        <w:t>SIDE PROJECTS (WORDPRESS PLUGINS)</w:t>
      </w:r>
    </w:p>
    <w:p w14:paraId="2C42650A" w14:textId="77777777" w:rsidR="00CD6FE0" w:rsidRPr="00720DB0" w:rsidRDefault="00CD6FE0">
      <w:pPr>
        <w:spacing w:line="260" w:lineRule="atLeast"/>
        <w:ind w:left="720"/>
        <w:rPr>
          <w:rFonts w:ascii="Cambria" w:hAnsi="Cambria"/>
        </w:rPr>
      </w:pPr>
    </w:p>
    <w:p w14:paraId="0A2AF186" w14:textId="77777777" w:rsidR="0063590A" w:rsidRPr="00720DB0" w:rsidRDefault="00266E0F" w:rsidP="003B2AEB">
      <w:pPr>
        <w:numPr>
          <w:ilvl w:val="0"/>
          <w:numId w:val="7"/>
        </w:numPr>
        <w:spacing w:line="260" w:lineRule="atLeast"/>
        <w:rPr>
          <w:rFonts w:ascii="Cambria" w:hAnsi="Cambria"/>
        </w:rPr>
      </w:pPr>
      <w:r w:rsidRPr="00720DB0">
        <w:rPr>
          <w:rFonts w:ascii="Cambria" w:hAnsi="Cambria"/>
          <w:b/>
        </w:rPr>
        <w:t>Tweet Old Post</w:t>
      </w:r>
      <w:r w:rsidR="0063590A" w:rsidRPr="00720DB0">
        <w:rPr>
          <w:rFonts w:ascii="Cambria" w:hAnsi="Cambria"/>
        </w:rPr>
        <w:t xml:space="preserve"> </w:t>
      </w:r>
      <w:r w:rsidR="00D32427" w:rsidRPr="00720DB0">
        <w:rPr>
          <w:rFonts w:ascii="Cambria" w:hAnsi="Cambria"/>
        </w:rPr>
        <w:t>(</w:t>
      </w:r>
      <w:hyperlink r:id="rId8" w:history="1">
        <w:r w:rsidR="00465F7D" w:rsidRPr="00720DB0">
          <w:rPr>
            <w:rStyle w:val="Hyperlink"/>
            <w:rFonts w:ascii="Cambria" w:hAnsi="Cambria"/>
          </w:rPr>
          <w:t>http://wordpress.org/extend/plugins/tweet-old-post/</w:t>
        </w:r>
      </w:hyperlink>
      <w:r w:rsidR="00D32427" w:rsidRPr="00720DB0">
        <w:rPr>
          <w:rFonts w:ascii="Cambria" w:hAnsi="Cambria"/>
        </w:rPr>
        <w:t>)</w:t>
      </w:r>
    </w:p>
    <w:p w14:paraId="2C8060B2" w14:textId="77777777" w:rsidR="003B2AEB" w:rsidRPr="00720DB0" w:rsidRDefault="003B2AEB" w:rsidP="00D178A3">
      <w:pPr>
        <w:numPr>
          <w:ilvl w:val="0"/>
          <w:numId w:val="7"/>
        </w:numPr>
        <w:spacing w:line="260" w:lineRule="atLeast"/>
        <w:rPr>
          <w:rStyle w:val="Hyperlink"/>
          <w:rFonts w:ascii="Cambria" w:hAnsi="Cambria"/>
          <w:color w:val="auto"/>
          <w:u w:val="none"/>
        </w:rPr>
      </w:pPr>
      <w:r w:rsidRPr="00720DB0">
        <w:rPr>
          <w:rFonts w:ascii="Cambria" w:hAnsi="Cambria"/>
          <w:b/>
        </w:rPr>
        <w:t>Buffer My Post</w:t>
      </w:r>
      <w:r w:rsidRPr="00720DB0">
        <w:rPr>
          <w:rFonts w:ascii="Cambria" w:hAnsi="Cambria" w:cs="Arial"/>
        </w:rPr>
        <w:t xml:space="preserve"> </w:t>
      </w:r>
      <w:r w:rsidRPr="00720DB0">
        <w:rPr>
          <w:rStyle w:val="Hyperlink"/>
        </w:rPr>
        <w:t>(</w:t>
      </w:r>
      <w:hyperlink r:id="rId9" w:history="1">
        <w:r w:rsidRPr="00720DB0">
          <w:rPr>
            <w:rStyle w:val="Hyperlink"/>
          </w:rPr>
          <w:t>http://wordpress.org/plugins/buffer-my-post/</w:t>
        </w:r>
      </w:hyperlink>
      <w:r w:rsidRPr="00720DB0">
        <w:rPr>
          <w:rStyle w:val="Hyperlink"/>
        </w:rPr>
        <w:t>)</w:t>
      </w:r>
    </w:p>
    <w:p w14:paraId="540A5D49" w14:textId="77777777" w:rsidR="00D178A3" w:rsidRPr="00720DB0" w:rsidRDefault="00D178A3" w:rsidP="00D178A3">
      <w:pPr>
        <w:spacing w:line="260" w:lineRule="atLeast"/>
        <w:ind w:left="720" w:firstLine="0"/>
        <w:rPr>
          <w:rFonts w:ascii="Cambria" w:hAnsi="Cambria"/>
        </w:rPr>
      </w:pPr>
    </w:p>
    <w:p w14:paraId="2CA9A472" w14:textId="77777777" w:rsidR="00266E0F" w:rsidRPr="00720DB0" w:rsidRDefault="00481029">
      <w:pPr>
        <w:pStyle w:val="Heading3"/>
        <w:spacing w:line="260" w:lineRule="atLeast"/>
        <w:rPr>
          <w:b/>
          <w:sz w:val="22"/>
          <w:szCs w:val="22"/>
        </w:rPr>
      </w:pPr>
      <w:r w:rsidRPr="00720DB0">
        <w:rPr>
          <w:rFonts w:cs="Arial"/>
          <w:b/>
          <w:sz w:val="22"/>
          <w:szCs w:val="22"/>
        </w:rPr>
        <w:t>EDUCATION</w:t>
      </w:r>
      <w:r w:rsidR="00266E0F" w:rsidRPr="00720DB0">
        <w:rPr>
          <w:rFonts w:cs="Arial"/>
          <w:b/>
          <w:sz w:val="22"/>
          <w:szCs w:val="22"/>
        </w:rPr>
        <w:t>:</w:t>
      </w:r>
    </w:p>
    <w:p w14:paraId="0316649D" w14:textId="77777777" w:rsidR="00266E0F" w:rsidRPr="00720DB0" w:rsidRDefault="00266E0F">
      <w:pPr>
        <w:spacing w:line="260" w:lineRule="atLeast"/>
        <w:rPr>
          <w:rFonts w:ascii="Cambria" w:hAnsi="Cambria"/>
          <w:b/>
        </w:rPr>
      </w:pPr>
    </w:p>
    <w:tbl>
      <w:tblPr>
        <w:tblW w:w="0" w:type="auto"/>
        <w:tblInd w:w="-10" w:type="dxa"/>
        <w:shd w:val="clear" w:color="auto" w:fill="DBE5F1"/>
        <w:tblLayout w:type="fixed"/>
        <w:tblLook w:val="0020" w:firstRow="1" w:lastRow="0" w:firstColumn="0" w:lastColumn="0" w:noHBand="0" w:noVBand="0"/>
      </w:tblPr>
      <w:tblGrid>
        <w:gridCol w:w="2557"/>
        <w:gridCol w:w="3260"/>
        <w:gridCol w:w="1844"/>
        <w:gridCol w:w="2048"/>
      </w:tblGrid>
      <w:tr w:rsidR="00266E0F" w:rsidRPr="00720DB0" w14:paraId="7E0B6AC3" w14:textId="77777777" w:rsidTr="00720DB0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0D1E7B2F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65686AA1" w14:textId="77777777" w:rsidR="00266E0F" w:rsidRPr="00720DB0" w:rsidRDefault="00266E0F" w:rsidP="00A61BB8">
            <w:pPr>
              <w:snapToGrid w:val="0"/>
              <w:spacing w:line="260" w:lineRule="atLeast"/>
              <w:ind w:firstLine="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School/College/University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</w:tcPr>
          <w:p w14:paraId="71CF87EE" w14:textId="77777777" w:rsidR="00266E0F" w:rsidRPr="00720DB0" w:rsidRDefault="00266E0F" w:rsidP="00A61BB8">
            <w:pPr>
              <w:snapToGrid w:val="0"/>
              <w:spacing w:line="260" w:lineRule="atLeast"/>
              <w:ind w:firstLine="0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19EA421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Percentage</w:t>
            </w:r>
          </w:p>
        </w:tc>
      </w:tr>
      <w:tr w:rsidR="00266E0F" w:rsidRPr="00720DB0" w14:paraId="28AD84B0" w14:textId="77777777" w:rsidTr="00720DB0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BC6CF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S.S.C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D6B25D" w14:textId="78625C6A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Maharashtra</w:t>
            </w:r>
            <w:r w:rsidR="00720DB0">
              <w:rPr>
                <w:rFonts w:ascii="Cambria" w:hAnsi="Cambria"/>
              </w:rPr>
              <w:t xml:space="preserve"> </w:t>
            </w:r>
            <w:r w:rsidRPr="00720DB0">
              <w:rPr>
                <w:rFonts w:ascii="Cambria" w:hAnsi="Cambria"/>
              </w:rPr>
              <w:t>State Board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857857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March - 2001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66AAA7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66.13 %</w:t>
            </w:r>
          </w:p>
        </w:tc>
      </w:tr>
      <w:tr w:rsidR="00266E0F" w:rsidRPr="00720DB0" w14:paraId="70D2DA97" w14:textId="77777777" w:rsidTr="00720DB0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C81A5F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H.S.C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A87E76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Maharashtra State Board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084770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March - 2003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A973F9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58.17 %</w:t>
            </w:r>
          </w:p>
        </w:tc>
      </w:tr>
      <w:tr w:rsidR="00266E0F" w:rsidRPr="00720DB0" w14:paraId="59C447EA" w14:textId="77777777" w:rsidTr="00720DB0">
        <w:trPr>
          <w:trHeight w:val="260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97D675" w14:textId="77777777" w:rsid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B. Sc.</w:t>
            </w:r>
          </w:p>
          <w:p w14:paraId="6418C977" w14:textId="510CCD65" w:rsidR="00266E0F" w:rsidRPr="00720DB0" w:rsidRDefault="00720DB0" w:rsidP="00720DB0">
            <w:pPr>
              <w:snapToGrid w:val="0"/>
              <w:spacing w:line="260" w:lineRule="atLeast"/>
              <w:ind w:firstLine="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</w:t>
            </w:r>
            <w:r w:rsidR="00266E0F" w:rsidRPr="00720DB0">
              <w:rPr>
                <w:rFonts w:ascii="Cambria" w:hAnsi="Cambria"/>
                <w:b/>
              </w:rPr>
              <w:t xml:space="preserve"> (Computer Science)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F5C8C0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Mumbai University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234484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March - 2006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862D5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72.87 %</w:t>
            </w:r>
          </w:p>
        </w:tc>
      </w:tr>
      <w:tr w:rsidR="00266E0F" w:rsidRPr="00720DB0" w14:paraId="29ECD3D1" w14:textId="77777777" w:rsidTr="00720DB0">
        <w:trPr>
          <w:trHeight w:val="248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07C13C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  <w:b/>
              </w:rPr>
            </w:pPr>
            <w:r w:rsidRPr="00720DB0">
              <w:rPr>
                <w:rFonts w:ascii="Cambria" w:hAnsi="Cambria"/>
                <w:b/>
              </w:rPr>
              <w:t>GNIIT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8D03D8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NIIT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D968A3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July – 2007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8FEFBC" w14:textId="77777777" w:rsidR="00266E0F" w:rsidRPr="00720DB0" w:rsidRDefault="00266E0F" w:rsidP="00A61BB8">
            <w:pPr>
              <w:snapToGrid w:val="0"/>
              <w:spacing w:line="260" w:lineRule="atLeast"/>
              <w:jc w:val="both"/>
              <w:rPr>
                <w:rFonts w:ascii="Cambria" w:hAnsi="Cambria"/>
              </w:rPr>
            </w:pPr>
            <w:r w:rsidRPr="00720DB0">
              <w:rPr>
                <w:rFonts w:ascii="Cambria" w:hAnsi="Cambria"/>
              </w:rPr>
              <w:t>A Grade</w:t>
            </w:r>
          </w:p>
        </w:tc>
      </w:tr>
    </w:tbl>
    <w:p w14:paraId="50A24784" w14:textId="77777777" w:rsidR="00AE1CD9" w:rsidRPr="00720DB0" w:rsidRDefault="00AE1CD9" w:rsidP="00720DB0">
      <w:pPr>
        <w:pStyle w:val="Heading3"/>
        <w:spacing w:line="260" w:lineRule="atLeast"/>
        <w:rPr>
          <w:rFonts w:cs="Arial"/>
          <w:b/>
          <w:sz w:val="22"/>
          <w:szCs w:val="22"/>
        </w:rPr>
      </w:pPr>
    </w:p>
    <w:p w14:paraId="37AF821E" w14:textId="4D6902EE" w:rsidR="00266E0F" w:rsidRPr="00720DB0" w:rsidRDefault="00266E0F">
      <w:pPr>
        <w:pStyle w:val="Heading3"/>
        <w:spacing w:line="260" w:lineRule="atLeast"/>
        <w:ind w:left="720" w:hanging="720"/>
        <w:rPr>
          <w:b/>
          <w:sz w:val="22"/>
          <w:szCs w:val="22"/>
        </w:rPr>
      </w:pPr>
      <w:r w:rsidRPr="00720DB0">
        <w:rPr>
          <w:rFonts w:cs="Arial"/>
          <w:b/>
          <w:sz w:val="22"/>
          <w:szCs w:val="22"/>
        </w:rPr>
        <w:t>OTHER TECHNICAL QUALIFICATIONS</w:t>
      </w:r>
    </w:p>
    <w:p w14:paraId="631F9309" w14:textId="77777777" w:rsidR="00266E0F" w:rsidRPr="00720DB0" w:rsidRDefault="00266E0F">
      <w:pPr>
        <w:spacing w:line="260" w:lineRule="atLeast"/>
        <w:rPr>
          <w:rFonts w:ascii="Cambria" w:hAnsi="Cambria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331"/>
        <w:gridCol w:w="2360"/>
      </w:tblGrid>
      <w:tr w:rsidR="00266E0F" w:rsidRPr="00720DB0" w14:paraId="4B67021A" w14:textId="77777777" w:rsidTr="008A63B9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4D58ADD0" w14:textId="77777777" w:rsidR="00266E0F" w:rsidRPr="00720DB0" w:rsidRDefault="00266E0F" w:rsidP="008A63B9">
            <w:pPr>
              <w:snapToGrid w:val="0"/>
              <w:spacing w:line="260" w:lineRule="atLeast"/>
              <w:rPr>
                <w:rFonts w:ascii="Cambria" w:hAnsi="Cambria"/>
                <w:b/>
                <w:color w:val="000000"/>
                <w:u w:val="single"/>
              </w:rPr>
            </w:pPr>
            <w:r w:rsidRPr="00720DB0">
              <w:rPr>
                <w:rFonts w:ascii="Cambria" w:hAnsi="Cambria"/>
                <w:b/>
                <w:color w:val="000000"/>
                <w:u w:val="single"/>
              </w:rPr>
              <w:t>Qualification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3DFEE"/>
          </w:tcPr>
          <w:p w14:paraId="5E10F3D4" w14:textId="77777777" w:rsidR="00266E0F" w:rsidRPr="00720DB0" w:rsidRDefault="00266E0F" w:rsidP="00AE1CD9">
            <w:pPr>
              <w:snapToGrid w:val="0"/>
              <w:spacing w:line="260" w:lineRule="atLeast"/>
              <w:ind w:firstLine="0"/>
              <w:rPr>
                <w:rFonts w:ascii="Cambria" w:hAnsi="Cambria"/>
                <w:b/>
                <w:color w:val="000000"/>
                <w:u w:val="single"/>
              </w:rPr>
            </w:pPr>
            <w:r w:rsidRPr="00720DB0">
              <w:rPr>
                <w:rFonts w:ascii="Cambria" w:hAnsi="Cambria"/>
                <w:b/>
                <w:color w:val="000000"/>
                <w:u w:val="single"/>
              </w:rPr>
              <w:t>Year of Passing</w:t>
            </w:r>
          </w:p>
        </w:tc>
      </w:tr>
      <w:tr w:rsidR="00266E0F" w:rsidRPr="00720DB0" w14:paraId="45A5ED52" w14:textId="77777777" w:rsidTr="008A63B9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49C88379" w14:textId="77777777" w:rsidR="00266E0F" w:rsidRPr="00720DB0" w:rsidRDefault="00266E0F" w:rsidP="008A63B9">
            <w:pPr>
              <w:snapToGrid w:val="0"/>
              <w:spacing w:line="260" w:lineRule="atLeast"/>
              <w:rPr>
                <w:rFonts w:ascii="Cambria" w:hAnsi="Cambria"/>
                <w:color w:val="000000"/>
              </w:rPr>
            </w:pPr>
            <w:r w:rsidRPr="00720DB0">
              <w:rPr>
                <w:rFonts w:ascii="Cambria" w:hAnsi="Cambria"/>
                <w:color w:val="000000"/>
              </w:rPr>
              <w:t>Training in C#.Net and ASP.Net 4.0</w:t>
            </w:r>
          </w:p>
        </w:tc>
        <w:tc>
          <w:tcPr>
            <w:tcW w:w="2360" w:type="dxa"/>
            <w:shd w:val="clear" w:color="auto" w:fill="DBE5F1"/>
          </w:tcPr>
          <w:p w14:paraId="2C68A59B" w14:textId="77777777" w:rsidR="00266E0F" w:rsidRPr="00720DB0" w:rsidRDefault="00266E0F" w:rsidP="00AE1CD9">
            <w:pPr>
              <w:snapToGrid w:val="0"/>
              <w:spacing w:line="260" w:lineRule="atLeast"/>
              <w:ind w:firstLine="0"/>
              <w:rPr>
                <w:rFonts w:ascii="Cambria" w:hAnsi="Cambria"/>
                <w:color w:val="000000"/>
              </w:rPr>
            </w:pPr>
            <w:r w:rsidRPr="00720DB0">
              <w:rPr>
                <w:rFonts w:ascii="Cambria" w:hAnsi="Cambria"/>
                <w:color w:val="000000"/>
              </w:rPr>
              <w:t>2011</w:t>
            </w:r>
          </w:p>
        </w:tc>
      </w:tr>
      <w:tr w:rsidR="00266E0F" w:rsidRPr="00720DB0" w14:paraId="53F764DD" w14:textId="77777777" w:rsidTr="008A63B9">
        <w:trPr>
          <w:trHeight w:val="260"/>
        </w:trPr>
        <w:tc>
          <w:tcPr>
            <w:tcW w:w="7331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098E3D9B" w14:textId="77777777" w:rsidR="00266E0F" w:rsidRPr="00720DB0" w:rsidRDefault="00266E0F" w:rsidP="008A63B9">
            <w:pPr>
              <w:snapToGrid w:val="0"/>
              <w:spacing w:line="260" w:lineRule="atLeast"/>
              <w:rPr>
                <w:rFonts w:ascii="Cambria" w:hAnsi="Cambria"/>
                <w:color w:val="000000"/>
              </w:rPr>
            </w:pPr>
            <w:r w:rsidRPr="00720DB0">
              <w:rPr>
                <w:rFonts w:ascii="Cambria" w:hAnsi="Cambria"/>
                <w:color w:val="000000"/>
              </w:rPr>
              <w:t>Acquired MCP Certification in SQL Server 2000 (70-229)</w:t>
            </w:r>
          </w:p>
        </w:tc>
        <w:tc>
          <w:tcPr>
            <w:tcW w:w="2360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14:paraId="30DE1C7B" w14:textId="77777777" w:rsidR="00266E0F" w:rsidRPr="00720DB0" w:rsidRDefault="00266E0F" w:rsidP="008A63B9">
            <w:pPr>
              <w:snapToGrid w:val="0"/>
              <w:spacing w:line="260" w:lineRule="atLeast"/>
              <w:ind w:firstLine="0"/>
              <w:rPr>
                <w:rFonts w:ascii="Cambria" w:hAnsi="Cambria"/>
                <w:color w:val="000000"/>
              </w:rPr>
            </w:pPr>
            <w:r w:rsidRPr="00720DB0">
              <w:rPr>
                <w:rFonts w:ascii="Cambria" w:hAnsi="Cambria"/>
                <w:color w:val="000000"/>
              </w:rPr>
              <w:t>May – 2006 - expired</w:t>
            </w:r>
          </w:p>
        </w:tc>
      </w:tr>
      <w:tr w:rsidR="00266E0F" w:rsidRPr="00720DB0" w14:paraId="6E2FB7D6" w14:textId="77777777" w:rsidTr="008A63B9">
        <w:trPr>
          <w:trHeight w:val="260"/>
        </w:trPr>
        <w:tc>
          <w:tcPr>
            <w:tcW w:w="7331" w:type="dxa"/>
            <w:tcBorders>
              <w:left w:val="nil"/>
              <w:right w:val="nil"/>
            </w:tcBorders>
            <w:shd w:val="clear" w:color="auto" w:fill="D3DFEE"/>
          </w:tcPr>
          <w:p w14:paraId="54E54561" w14:textId="77777777" w:rsidR="00266E0F" w:rsidRPr="00720DB0" w:rsidRDefault="00266E0F" w:rsidP="008A63B9">
            <w:pPr>
              <w:snapToGrid w:val="0"/>
              <w:spacing w:line="260" w:lineRule="atLeast"/>
              <w:rPr>
                <w:rFonts w:ascii="Cambria" w:hAnsi="Cambria"/>
                <w:color w:val="000000"/>
              </w:rPr>
            </w:pPr>
            <w:r w:rsidRPr="00720DB0">
              <w:rPr>
                <w:rFonts w:ascii="Cambria" w:hAnsi="Cambria"/>
                <w:color w:val="000000"/>
              </w:rPr>
              <w:t>Acquired MCP Certification in VB.Net (70-306)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/>
          </w:tcPr>
          <w:p w14:paraId="7AA384EF" w14:textId="77777777" w:rsidR="00266E0F" w:rsidRPr="00720DB0" w:rsidRDefault="00266E0F" w:rsidP="008A63B9">
            <w:pPr>
              <w:snapToGrid w:val="0"/>
              <w:spacing w:line="260" w:lineRule="atLeast"/>
              <w:ind w:firstLine="0"/>
              <w:rPr>
                <w:rFonts w:ascii="Cambria" w:hAnsi="Cambria"/>
                <w:color w:val="000000"/>
              </w:rPr>
            </w:pPr>
            <w:r w:rsidRPr="00720DB0">
              <w:rPr>
                <w:rFonts w:ascii="Cambria" w:hAnsi="Cambria"/>
                <w:color w:val="000000"/>
              </w:rPr>
              <w:t>May – 2006 - expired</w:t>
            </w:r>
          </w:p>
        </w:tc>
      </w:tr>
    </w:tbl>
    <w:p w14:paraId="37AC860D" w14:textId="77777777" w:rsidR="00266E0F" w:rsidRPr="00720DB0" w:rsidRDefault="00266E0F">
      <w:pPr>
        <w:spacing w:line="260" w:lineRule="atLeast"/>
        <w:rPr>
          <w:rFonts w:ascii="Cambria" w:hAnsi="Cambria"/>
        </w:rPr>
      </w:pPr>
    </w:p>
    <w:p w14:paraId="709F7D8E" w14:textId="77777777" w:rsidR="00266E0F" w:rsidRPr="00720DB0" w:rsidRDefault="00266E0F">
      <w:pPr>
        <w:pStyle w:val="Heading3"/>
        <w:spacing w:line="260" w:lineRule="atLeast"/>
        <w:ind w:left="720" w:hanging="720"/>
        <w:rPr>
          <w:b/>
          <w:sz w:val="22"/>
          <w:szCs w:val="22"/>
        </w:rPr>
      </w:pPr>
      <w:r w:rsidRPr="00720DB0">
        <w:rPr>
          <w:rFonts w:cs="Arial"/>
          <w:b/>
          <w:sz w:val="22"/>
          <w:szCs w:val="22"/>
        </w:rPr>
        <w:t>ACTIVITIES AND INTERESTS</w:t>
      </w:r>
    </w:p>
    <w:p w14:paraId="31A0B2D0" w14:textId="77777777" w:rsidR="00266E0F" w:rsidRPr="00720DB0" w:rsidRDefault="00266E0F" w:rsidP="002C64FD">
      <w:pPr>
        <w:numPr>
          <w:ilvl w:val="0"/>
          <w:numId w:val="8"/>
        </w:numPr>
        <w:spacing w:line="260" w:lineRule="atLeast"/>
        <w:rPr>
          <w:rFonts w:ascii="Cambria" w:hAnsi="Cambria"/>
        </w:rPr>
      </w:pPr>
      <w:r w:rsidRPr="00720DB0">
        <w:rPr>
          <w:rFonts w:ascii="Cambria" w:hAnsi="Cambria"/>
        </w:rPr>
        <w:t>Reading Blogs, Blogging and Browsing</w:t>
      </w:r>
      <w:r w:rsidR="00EC7EC0" w:rsidRPr="00720DB0">
        <w:rPr>
          <w:rFonts w:ascii="Cambria" w:hAnsi="Cambria"/>
        </w:rPr>
        <w:t>, Playing Badminton, Walking, and Listening to Music</w:t>
      </w:r>
      <w:r w:rsidRPr="00720DB0">
        <w:rPr>
          <w:rFonts w:ascii="Cambria" w:hAnsi="Cambria"/>
        </w:rPr>
        <w:t xml:space="preserve"> </w:t>
      </w:r>
    </w:p>
    <w:p w14:paraId="7CF8A3B6" w14:textId="77777777" w:rsidR="00266E0F" w:rsidRPr="00720DB0" w:rsidRDefault="00266E0F">
      <w:pPr>
        <w:spacing w:line="260" w:lineRule="atLeast"/>
        <w:rPr>
          <w:rFonts w:ascii="Cambria" w:hAnsi="Cambria"/>
        </w:rPr>
      </w:pPr>
    </w:p>
    <w:p w14:paraId="69AD6843" w14:textId="77777777" w:rsidR="00266E0F" w:rsidRPr="00720DB0" w:rsidRDefault="00266E0F">
      <w:pPr>
        <w:pStyle w:val="Heading3"/>
        <w:spacing w:line="260" w:lineRule="atLeast"/>
        <w:ind w:left="720" w:hanging="720"/>
        <w:rPr>
          <w:b/>
          <w:sz w:val="22"/>
          <w:szCs w:val="22"/>
        </w:rPr>
      </w:pPr>
      <w:r w:rsidRPr="00720DB0">
        <w:rPr>
          <w:rFonts w:cs="Arial"/>
          <w:b/>
          <w:spacing w:val="-5"/>
          <w:sz w:val="22"/>
          <w:szCs w:val="22"/>
        </w:rPr>
        <w:t>ADDITIONAL INFORMATION</w:t>
      </w:r>
    </w:p>
    <w:p w14:paraId="3C85C8F4" w14:textId="77777777" w:rsidR="00266E0F" w:rsidRPr="00720DB0" w:rsidRDefault="00266E0F" w:rsidP="002C64FD">
      <w:pPr>
        <w:numPr>
          <w:ilvl w:val="0"/>
          <w:numId w:val="8"/>
        </w:numPr>
        <w:spacing w:line="260" w:lineRule="atLeast"/>
        <w:rPr>
          <w:rFonts w:ascii="Cambria" w:hAnsi="Cambria"/>
        </w:rPr>
      </w:pPr>
      <w:r w:rsidRPr="00720DB0">
        <w:rPr>
          <w:rFonts w:ascii="Cambria" w:hAnsi="Cambria"/>
        </w:rPr>
        <w:t>Languages Known:  English, Hindi, Marathi and Punjabi</w:t>
      </w:r>
    </w:p>
    <w:p w14:paraId="737B00B8" w14:textId="77777777" w:rsidR="00266E0F" w:rsidRPr="00720DB0" w:rsidRDefault="00266E0F" w:rsidP="002C64FD">
      <w:pPr>
        <w:numPr>
          <w:ilvl w:val="0"/>
          <w:numId w:val="8"/>
        </w:numPr>
        <w:spacing w:line="260" w:lineRule="atLeast"/>
        <w:rPr>
          <w:rFonts w:ascii="Cambria" w:hAnsi="Cambria"/>
        </w:rPr>
      </w:pPr>
      <w:r w:rsidRPr="00720DB0">
        <w:rPr>
          <w:rFonts w:ascii="Cambria" w:hAnsi="Cambria"/>
        </w:rPr>
        <w:t>Date of Birth: 16 July 1985</w:t>
      </w:r>
    </w:p>
    <w:p w14:paraId="50D78901" w14:textId="77777777" w:rsidR="00465F7D" w:rsidRPr="00720DB0" w:rsidRDefault="00465F7D">
      <w:pPr>
        <w:spacing w:line="260" w:lineRule="atLeast"/>
        <w:ind w:left="7200"/>
        <w:jc w:val="center"/>
        <w:rPr>
          <w:rFonts w:ascii="Cambria" w:hAnsi="Cambria"/>
        </w:rPr>
      </w:pPr>
    </w:p>
    <w:p w14:paraId="77AFD66F" w14:textId="77777777" w:rsidR="00A61BB8" w:rsidRPr="00720DB0" w:rsidRDefault="00266E0F">
      <w:pPr>
        <w:spacing w:line="260" w:lineRule="atLeast"/>
        <w:ind w:left="7200"/>
        <w:jc w:val="center"/>
        <w:rPr>
          <w:rFonts w:ascii="Cambria" w:hAnsi="Cambria"/>
        </w:rPr>
      </w:pPr>
      <w:r w:rsidRPr="00720DB0">
        <w:rPr>
          <w:rFonts w:ascii="Cambria" w:hAnsi="Cambria"/>
        </w:rPr>
        <w:t xml:space="preserve">              </w:t>
      </w:r>
    </w:p>
    <w:p w14:paraId="2FC24FD2" w14:textId="77777777" w:rsidR="00266E0F" w:rsidRPr="00720DB0" w:rsidRDefault="00266E0F">
      <w:pPr>
        <w:spacing w:line="260" w:lineRule="atLeast"/>
        <w:ind w:left="7200"/>
        <w:jc w:val="center"/>
        <w:rPr>
          <w:rFonts w:ascii="Cambria" w:hAnsi="Cambria"/>
          <w:b/>
        </w:rPr>
      </w:pPr>
      <w:r w:rsidRPr="00720DB0">
        <w:rPr>
          <w:rFonts w:ascii="Cambria" w:hAnsi="Cambria"/>
          <w:b/>
        </w:rPr>
        <w:t xml:space="preserve"> Ajay Matharu</w:t>
      </w:r>
    </w:p>
    <w:sectPr w:rsidR="00266E0F" w:rsidRPr="00720DB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4" w15:restartNumberingAfterBreak="0">
    <w:nsid w:val="04BB33BA"/>
    <w:multiLevelType w:val="hybridMultilevel"/>
    <w:tmpl w:val="0E0E8F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DD0429"/>
    <w:multiLevelType w:val="hybridMultilevel"/>
    <w:tmpl w:val="4C720E7C"/>
    <w:lvl w:ilvl="0" w:tplc="A8A674D4">
      <w:start w:val="7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437A6"/>
    <w:multiLevelType w:val="hybridMultilevel"/>
    <w:tmpl w:val="25E89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B6D21"/>
    <w:multiLevelType w:val="hybridMultilevel"/>
    <w:tmpl w:val="CBB44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45A39"/>
    <w:multiLevelType w:val="hybridMultilevel"/>
    <w:tmpl w:val="5A4A1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35671"/>
    <w:multiLevelType w:val="hybridMultilevel"/>
    <w:tmpl w:val="C9846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246A4"/>
    <w:multiLevelType w:val="hybridMultilevel"/>
    <w:tmpl w:val="90082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C247F"/>
    <w:multiLevelType w:val="hybridMultilevel"/>
    <w:tmpl w:val="883C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25FE3"/>
    <w:multiLevelType w:val="hybridMultilevel"/>
    <w:tmpl w:val="AF782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32DD6"/>
    <w:multiLevelType w:val="hybridMultilevel"/>
    <w:tmpl w:val="689C9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30093"/>
    <w:multiLevelType w:val="hybridMultilevel"/>
    <w:tmpl w:val="507E8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507C7"/>
    <w:multiLevelType w:val="hybridMultilevel"/>
    <w:tmpl w:val="2110AA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DF57D2"/>
    <w:multiLevelType w:val="hybridMultilevel"/>
    <w:tmpl w:val="A7E21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13"/>
  </w:num>
  <w:num w:numId="13">
    <w:abstractNumId w:val="14"/>
  </w:num>
  <w:num w:numId="14">
    <w:abstractNumId w:val="11"/>
  </w:num>
  <w:num w:numId="15">
    <w:abstractNumId w:val="7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B"/>
    <w:rsid w:val="00014F9A"/>
    <w:rsid w:val="000424CD"/>
    <w:rsid w:val="00072A09"/>
    <w:rsid w:val="00181AE6"/>
    <w:rsid w:val="00203833"/>
    <w:rsid w:val="00266E0F"/>
    <w:rsid w:val="002C64FD"/>
    <w:rsid w:val="00342458"/>
    <w:rsid w:val="00397A8A"/>
    <w:rsid w:val="003A6BA3"/>
    <w:rsid w:val="003B2AEB"/>
    <w:rsid w:val="003F62F4"/>
    <w:rsid w:val="00433E20"/>
    <w:rsid w:val="00465F7D"/>
    <w:rsid w:val="00481029"/>
    <w:rsid w:val="00491A36"/>
    <w:rsid w:val="004F3160"/>
    <w:rsid w:val="0051766B"/>
    <w:rsid w:val="005534A9"/>
    <w:rsid w:val="005C1974"/>
    <w:rsid w:val="0063590A"/>
    <w:rsid w:val="00686490"/>
    <w:rsid w:val="00720DB0"/>
    <w:rsid w:val="00861E30"/>
    <w:rsid w:val="00885519"/>
    <w:rsid w:val="008873DB"/>
    <w:rsid w:val="008A048C"/>
    <w:rsid w:val="008A63B9"/>
    <w:rsid w:val="008D5888"/>
    <w:rsid w:val="00967555"/>
    <w:rsid w:val="009C7C09"/>
    <w:rsid w:val="00A3379F"/>
    <w:rsid w:val="00A6039D"/>
    <w:rsid w:val="00A61BB8"/>
    <w:rsid w:val="00AE1CD9"/>
    <w:rsid w:val="00B14D47"/>
    <w:rsid w:val="00B44B03"/>
    <w:rsid w:val="00BB3C31"/>
    <w:rsid w:val="00C124B3"/>
    <w:rsid w:val="00C50E6B"/>
    <w:rsid w:val="00CD6FE0"/>
    <w:rsid w:val="00D11371"/>
    <w:rsid w:val="00D178A3"/>
    <w:rsid w:val="00D261EA"/>
    <w:rsid w:val="00D32427"/>
    <w:rsid w:val="00D54727"/>
    <w:rsid w:val="00DD3D12"/>
    <w:rsid w:val="00DE04FF"/>
    <w:rsid w:val="00E53EB9"/>
    <w:rsid w:val="00EB7EF8"/>
    <w:rsid w:val="00EC7EC0"/>
    <w:rsid w:val="00F26DE4"/>
    <w:rsid w:val="00F37062"/>
    <w:rsid w:val="00F76C22"/>
    <w:rsid w:val="00F92B55"/>
    <w:rsid w:val="00FC75A8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69F52A"/>
  <w15:chartTrackingRefBased/>
  <w15:docId w15:val="{608F52FA-E2B7-5F45-84A7-9FD3E41A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30"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FF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FF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FF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4FF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FF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FF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FF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FF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FF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basedOn w:val="DefaultParagraphFont0"/>
  </w:style>
  <w:style w:type="character" w:customStyle="1" w:styleId="BodyTextChar">
    <w:name w:val="Body Text Char"/>
  </w:style>
  <w:style w:type="character" w:customStyle="1" w:styleId="Heading3Char">
    <w:name w:val="Heading 3 Char"/>
    <w:link w:val="Heading3"/>
    <w:uiPriority w:val="9"/>
    <w:rsid w:val="00DE04FF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DE04FF"/>
    <w:rPr>
      <w:b/>
      <w:bCs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 w:cs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rPr>
      <w:rFonts w:ascii="Garamond" w:hAnsi="Garamond" w:cs="Garamond"/>
      <w:b/>
      <w:bCs/>
      <w:spacing w:val="-5"/>
    </w:rPr>
  </w:style>
  <w:style w:type="paragraph" w:customStyle="1" w:styleId="JobTitle">
    <w:name w:val="Job Title"/>
    <w:next w:val="Achievement"/>
    <w:pPr>
      <w:suppressAutoHyphens/>
      <w:spacing w:after="60" w:line="220" w:lineRule="atLeast"/>
      <w:ind w:firstLine="360"/>
    </w:pPr>
    <w:rPr>
      <w:rFonts w:ascii="Arial Black" w:eastAsia="Arial" w:hAnsi="Arial Black" w:cs="Arial Black"/>
      <w:spacing w:val="-10"/>
      <w:sz w:val="18"/>
      <w:szCs w:val="24"/>
      <w:lang w:val="en-US" w:eastAsia="ar-SA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</w:pPr>
    <w:rPr>
      <w:rFonts w:ascii="Garamond" w:hAnsi="Garamond" w:cs="Garamond"/>
      <w:b/>
      <w:bCs/>
      <w:szCs w:val="20"/>
    </w:rPr>
  </w:style>
  <w:style w:type="paragraph" w:customStyle="1" w:styleId="Institution">
    <w:name w:val="Institution"/>
    <w:basedOn w:val="Normal"/>
    <w:next w:val="Achievement"/>
    <w:pPr>
      <w:numPr>
        <w:numId w:val="3"/>
      </w:numPr>
      <w:tabs>
        <w:tab w:val="left" w:pos="2160"/>
        <w:tab w:val="right" w:pos="6480"/>
      </w:tabs>
      <w:spacing w:before="240" w:after="60" w:line="220" w:lineRule="atLeast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garmond">
    <w:name w:val="Normal + garmond"/>
    <w:basedOn w:val="Normal"/>
    <w:rPr>
      <w:rFonts w:cs="Tahoma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E04FF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DE04FF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4Char">
    <w:name w:val="Heading 4 Char"/>
    <w:link w:val="Heading4"/>
    <w:uiPriority w:val="9"/>
    <w:rsid w:val="00DE04FF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E04FF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DE04FF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DE04FF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DE04FF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E04FF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04FF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DE04FF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F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DE04FF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DE04FF"/>
    <w:rPr>
      <w:b/>
      <w:bCs/>
      <w:spacing w:val="0"/>
    </w:rPr>
  </w:style>
  <w:style w:type="character" w:styleId="Emphasis">
    <w:name w:val="Emphasis"/>
    <w:uiPriority w:val="20"/>
    <w:qFormat/>
    <w:rsid w:val="00DE04FF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DE04F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E04FF"/>
  </w:style>
  <w:style w:type="paragraph" w:styleId="ListParagraph">
    <w:name w:val="List Paragraph"/>
    <w:basedOn w:val="Normal"/>
    <w:uiPriority w:val="34"/>
    <w:qFormat/>
    <w:rsid w:val="00DE04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4FF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DE04FF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F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E04F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DE04FF"/>
    <w:rPr>
      <w:i/>
      <w:iCs/>
      <w:color w:val="5A5A5A"/>
    </w:rPr>
  </w:style>
  <w:style w:type="character" w:styleId="IntenseEmphasis">
    <w:name w:val="Intense Emphasis"/>
    <w:uiPriority w:val="21"/>
    <w:qFormat/>
    <w:rsid w:val="00DE04F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DE04FF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DE04FF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DE04FF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4FF"/>
    <w:pPr>
      <w:outlineLvl w:val="9"/>
    </w:pPr>
  </w:style>
  <w:style w:type="table" w:styleId="LightShading-Accent1">
    <w:name w:val="Light Shading Accent 1"/>
    <w:basedOn w:val="TableNormal"/>
    <w:uiPriority w:val="60"/>
    <w:rsid w:val="00DE04F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org/extend/plugins/tweet-old-po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matharua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y@ajaymatharu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rdpress.org/plugins/buffer-my-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0278C-E70C-4E4C-B3F3-0C095162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Matharu</vt:lpstr>
    </vt:vector>
  </TitlesOfParts>
  <Company/>
  <LinksUpToDate>false</LinksUpToDate>
  <CharactersWithSpaces>8459</CharactersWithSpaces>
  <SharedDoc>false</SharedDoc>
  <HLinks>
    <vt:vector size="24" baseType="variant">
      <vt:variant>
        <vt:i4>4587520</vt:i4>
      </vt:variant>
      <vt:variant>
        <vt:i4>9</vt:i4>
      </vt:variant>
      <vt:variant>
        <vt:i4>0</vt:i4>
      </vt:variant>
      <vt:variant>
        <vt:i4>5</vt:i4>
      </vt:variant>
      <vt:variant>
        <vt:lpwstr>http://wordpress.org/plugins/buffer-my-post/</vt:lpwstr>
      </vt:variant>
      <vt:variant>
        <vt:lpwstr/>
      </vt:variant>
      <vt:variant>
        <vt:i4>4128891</vt:i4>
      </vt:variant>
      <vt:variant>
        <vt:i4>6</vt:i4>
      </vt:variant>
      <vt:variant>
        <vt:i4>0</vt:i4>
      </vt:variant>
      <vt:variant>
        <vt:i4>5</vt:i4>
      </vt:variant>
      <vt:variant>
        <vt:lpwstr>http://wordpress.org/extend/plugins/tweet-old-post/</vt:lpwstr>
      </vt:variant>
      <vt:variant>
        <vt:lpwstr/>
      </vt:variant>
      <vt:variant>
        <vt:i4>6422578</vt:i4>
      </vt:variant>
      <vt:variant>
        <vt:i4>3</vt:i4>
      </vt:variant>
      <vt:variant>
        <vt:i4>0</vt:i4>
      </vt:variant>
      <vt:variant>
        <vt:i4>5</vt:i4>
      </vt:variant>
      <vt:variant>
        <vt:lpwstr>https://twitter.com/matharuajay</vt:lpwstr>
      </vt:variant>
      <vt:variant>
        <vt:lpwstr/>
      </vt:variant>
      <vt:variant>
        <vt:i4>720951</vt:i4>
      </vt:variant>
      <vt:variant>
        <vt:i4>0</vt:i4>
      </vt:variant>
      <vt:variant>
        <vt:i4>0</vt:i4>
      </vt:variant>
      <vt:variant>
        <vt:i4>5</vt:i4>
      </vt:variant>
      <vt:variant>
        <vt:lpwstr>mailto:ajay@ajaymatharu.com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Matharu</dc:title>
  <dc:subject/>
  <dc:creator>Ajay Matharu</dc:creator>
  <cp:keywords/>
  <cp:lastModifiedBy>ajay matharu</cp:lastModifiedBy>
  <cp:revision>3</cp:revision>
  <cp:lastPrinted>2020-04-30T13:18:00Z</cp:lastPrinted>
  <dcterms:created xsi:type="dcterms:W3CDTF">2020-04-30T13:18:00Z</dcterms:created>
  <dcterms:modified xsi:type="dcterms:W3CDTF">2020-04-30T13:20:00Z</dcterms:modified>
</cp:coreProperties>
</file>